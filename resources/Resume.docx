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C65FC" w:rsidRDefault="000153EC">
      <w:pPr>
        <w:keepNext/>
        <w:spacing w:before="0" w:after="0" w:line="276" w:lineRule="auto"/>
        <w:jc w:val="center"/>
        <w:outlineLvl w:val="0"/>
        <w:rPr>
          <w:rFonts w:ascii="Book Antiqua" w:hAnsi="Book Antiqua"/>
          <w:b/>
          <w:sz w:val="28"/>
        </w:rPr>
      </w:pPr>
      <w:r>
        <w:rPr>
          <w:rFonts w:ascii="Book Antiqua" w:hAnsi="Book Antiqua"/>
          <w:b/>
          <w:sz w:val="28"/>
        </w:rPr>
        <w:t>Hemnath.H</w:t>
      </w:r>
    </w:p>
    <w:p w:rsidR="007C65FC" w:rsidRDefault="00D400AB">
      <w:pPr>
        <w:spacing w:before="0" w:after="0" w:line="276" w:lineRule="auto"/>
        <w:jc w:val="center"/>
        <w:rPr>
          <w:rFonts w:ascii="Book Antiqua" w:hAnsi="Book Antiqua"/>
          <w:b/>
          <w:sz w:val="20"/>
        </w:rPr>
      </w:pPr>
      <w:r>
        <w:rPr>
          <w:rFonts w:ascii="Book Antiqua" w:hAnsi="Book Antiqua"/>
          <w:b/>
          <w:sz w:val="20"/>
        </w:rPr>
        <w:t>h</w:t>
      </w:r>
      <w:r w:rsidR="000153EC">
        <w:rPr>
          <w:rFonts w:ascii="Book Antiqua" w:hAnsi="Book Antiqua"/>
          <w:b/>
          <w:sz w:val="20"/>
        </w:rPr>
        <w:t>emnath21</w:t>
      </w:r>
      <w:r w:rsidR="004B74A7">
        <w:rPr>
          <w:rFonts w:ascii="Book Antiqua" w:hAnsi="Book Antiqua"/>
          <w:b/>
          <w:sz w:val="20"/>
        </w:rPr>
        <w:t>@gmail.com</w:t>
      </w:r>
    </w:p>
    <w:p w:rsidR="007C65FC" w:rsidRDefault="004B74A7">
      <w:pPr>
        <w:spacing w:before="0" w:after="0" w:line="276" w:lineRule="auto"/>
        <w:jc w:val="center"/>
        <w:rPr>
          <w:rFonts w:ascii="Book Antiqua" w:hAnsi="Book Antiqua"/>
          <w:b/>
          <w:spacing w:val="22"/>
          <w:sz w:val="24"/>
          <w:lang w:val="en-US"/>
        </w:rPr>
      </w:pPr>
      <w:r>
        <w:rPr>
          <w:rFonts w:ascii="Book Antiqua" w:hAnsi="Book Antiqua"/>
          <w:b/>
          <w:spacing w:val="22"/>
          <w:sz w:val="24"/>
        </w:rPr>
        <w:t>+9</w:t>
      </w:r>
      <w:r>
        <w:rPr>
          <w:rFonts w:ascii="Book Antiqua" w:hAnsi="Book Antiqua"/>
          <w:b/>
          <w:spacing w:val="22"/>
          <w:sz w:val="24"/>
          <w:lang w:val="en-US"/>
        </w:rPr>
        <w:t>1 9</w:t>
      </w:r>
      <w:r w:rsidR="000153EC">
        <w:rPr>
          <w:rFonts w:ascii="Book Antiqua" w:hAnsi="Book Antiqua"/>
          <w:b/>
          <w:spacing w:val="22"/>
          <w:sz w:val="24"/>
          <w:lang w:val="en-US"/>
        </w:rPr>
        <w:t>791106538</w:t>
      </w:r>
    </w:p>
    <w:p w:rsidR="002A4EC6" w:rsidRDefault="002A4EC6">
      <w:pPr>
        <w:spacing w:before="0" w:after="0" w:line="276" w:lineRule="auto"/>
        <w:jc w:val="center"/>
        <w:rPr>
          <w:rFonts w:ascii="Book Antiqua" w:hAnsi="Book Antiqua"/>
          <w:b/>
          <w:spacing w:val="22"/>
          <w:szCs w:val="18"/>
          <w:lang w:val="en-US"/>
        </w:rPr>
      </w:pPr>
      <w:r w:rsidRPr="002A4EC6">
        <w:rPr>
          <w:rFonts w:ascii="Book Antiqua" w:hAnsi="Book Antiqua"/>
          <w:b/>
          <w:spacing w:val="22"/>
          <w:szCs w:val="18"/>
          <w:lang w:val="en-US"/>
        </w:rPr>
        <w:t xml:space="preserve">Explore Me @ </w:t>
      </w:r>
      <w:r w:rsidRPr="002A4EC6">
        <w:rPr>
          <w:rFonts w:ascii="Book Antiqua" w:hAnsi="Book Antiqua"/>
          <w:b/>
          <w:color w:val="0070C0"/>
          <w:spacing w:val="22"/>
          <w:szCs w:val="18"/>
          <w:lang w:val="en-US"/>
        </w:rPr>
        <w:t>hemnath1988.github.io</w:t>
      </w:r>
    </w:p>
    <w:p w:rsidR="002A4EC6" w:rsidRPr="002A4EC6" w:rsidRDefault="002A4EC6">
      <w:pPr>
        <w:spacing w:before="0" w:after="0" w:line="276" w:lineRule="auto"/>
        <w:jc w:val="center"/>
        <w:rPr>
          <w:rFonts w:ascii="Book Antiqua" w:hAnsi="Book Antiqua"/>
          <w:b/>
          <w:spacing w:val="22"/>
          <w:szCs w:val="18"/>
        </w:rPr>
      </w:pPr>
    </w:p>
    <w:p w:rsidR="007C65FC" w:rsidRDefault="001F1B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jc w:val="both"/>
        <w:rPr>
          <w:rFonts w:ascii="Book Antiqua" w:hAnsi="Book Antiqua"/>
          <w:b/>
          <w:sz w:val="20"/>
        </w:rPr>
      </w:pPr>
      <w:r>
        <w:rPr>
          <w:rFonts w:ascii="Book Antiqua" w:hAnsi="Book Antiqua"/>
          <w:b/>
          <w:sz w:val="20"/>
        </w:rPr>
        <w:t>Career Objective</w:t>
      </w:r>
    </w:p>
    <w:p w:rsidR="007C65FC" w:rsidRDefault="00CE6495" w:rsidP="002A4EC6">
      <w:pPr>
        <w:tabs>
          <w:tab w:val="left" w:pos="0"/>
        </w:tabs>
        <w:spacing w:before="0" w:after="0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 xml:space="preserve">A Proven </w:t>
      </w:r>
      <w:r w:rsidR="007E5778">
        <w:rPr>
          <w:rFonts w:ascii="Book Antiqua" w:hAnsi="Book Antiqua"/>
          <w:sz w:val="20"/>
        </w:rPr>
        <w:t>expert designer with creative, conceptual skills and ability to delive</w:t>
      </w:r>
      <w:r w:rsidR="002A4EC6">
        <w:rPr>
          <w:rFonts w:ascii="Book Antiqua" w:hAnsi="Book Antiqua"/>
          <w:sz w:val="20"/>
        </w:rPr>
        <w:t xml:space="preserve">r clean and high quality design </w:t>
      </w:r>
      <w:r w:rsidR="007E5778">
        <w:rPr>
          <w:rFonts w:ascii="Book Antiqua" w:hAnsi="Book Antiqua"/>
          <w:sz w:val="20"/>
        </w:rPr>
        <w:t>following brand guidelines and existing st</w:t>
      </w:r>
      <w:r w:rsidR="002A4EC6">
        <w:rPr>
          <w:rFonts w:ascii="Book Antiqua" w:hAnsi="Book Antiqua"/>
          <w:sz w:val="20"/>
        </w:rPr>
        <w:t>yle guides desires the job of a</w:t>
      </w:r>
      <w:r w:rsidR="007E5778">
        <w:rPr>
          <w:rFonts w:ascii="Book Antiqua" w:hAnsi="Book Antiqua"/>
          <w:sz w:val="20"/>
        </w:rPr>
        <w:t xml:space="preserve"> Visual Designer in a face paced production environment creating visual language, guidelines and concepts for the company’s brand.</w:t>
      </w:r>
    </w:p>
    <w:p w:rsidR="00B10B53" w:rsidRDefault="00B10B53" w:rsidP="001F1B1E">
      <w:pPr>
        <w:tabs>
          <w:tab w:val="left" w:pos="450"/>
        </w:tabs>
        <w:spacing w:before="0" w:after="0"/>
        <w:ind w:left="450"/>
        <w:rPr>
          <w:rFonts w:ascii="Book Antiqua" w:hAnsi="Book Antiqua"/>
          <w:sz w:val="20"/>
        </w:rPr>
      </w:pPr>
    </w:p>
    <w:p w:rsidR="00B10B53" w:rsidRPr="001F1B1E" w:rsidRDefault="00B10B53" w:rsidP="001F1B1E">
      <w:pPr>
        <w:tabs>
          <w:tab w:val="left" w:pos="450"/>
        </w:tabs>
        <w:spacing w:before="0" w:after="0"/>
        <w:ind w:left="450"/>
        <w:rPr>
          <w:rFonts w:ascii="Book Antiqua" w:hAnsi="Book Antiqua"/>
          <w:sz w:val="20"/>
        </w:rPr>
      </w:pPr>
    </w:p>
    <w:p w:rsidR="007C65FC" w:rsidRDefault="004B7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jc w:val="both"/>
        <w:rPr>
          <w:rFonts w:ascii="Book Antiqua" w:hAnsi="Book Antiqua"/>
          <w:b/>
          <w:sz w:val="20"/>
        </w:rPr>
      </w:pPr>
      <w:r>
        <w:rPr>
          <w:rFonts w:ascii="Book Antiqua" w:hAnsi="Book Antiqua"/>
          <w:b/>
          <w:sz w:val="20"/>
        </w:rPr>
        <w:t>Technical Skill Set:</w:t>
      </w:r>
    </w:p>
    <w:p w:rsidR="007C65FC" w:rsidRDefault="007C65F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2448"/>
        <w:gridCol w:w="6408"/>
      </w:tblGrid>
      <w:tr w:rsidR="007C65FC">
        <w:tc>
          <w:tcPr>
            <w:tcW w:w="2448" w:type="dxa"/>
            <w:shd w:val="clear" w:color="auto" w:fill="E0E0E0"/>
          </w:tcPr>
          <w:p w:rsidR="007C65FC" w:rsidRDefault="004B74A7">
            <w:pPr>
              <w:spacing w:before="60" w:after="60"/>
              <w:jc w:val="both"/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sz w:val="20"/>
              </w:rPr>
              <w:t>Operating Systems</w:t>
            </w:r>
          </w:p>
        </w:tc>
        <w:tc>
          <w:tcPr>
            <w:tcW w:w="6408" w:type="dxa"/>
          </w:tcPr>
          <w:p w:rsidR="007C65FC" w:rsidRDefault="00B10B53" w:rsidP="004079AD">
            <w:pPr>
              <w:spacing w:before="60" w:after="60"/>
              <w:jc w:val="both"/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sz w:val="20"/>
              </w:rPr>
              <w:t xml:space="preserve">IOS, Windows </w:t>
            </w:r>
            <w:r w:rsidR="004B74A7">
              <w:rPr>
                <w:rFonts w:ascii="Book Antiqua" w:hAnsi="Book Antiqua"/>
                <w:sz w:val="20"/>
              </w:rPr>
              <w:t>, Android</w:t>
            </w:r>
          </w:p>
        </w:tc>
      </w:tr>
      <w:tr w:rsidR="007C65FC">
        <w:tc>
          <w:tcPr>
            <w:tcW w:w="2448" w:type="dxa"/>
            <w:shd w:val="clear" w:color="auto" w:fill="E0E0E0"/>
          </w:tcPr>
          <w:p w:rsidR="00BA168D" w:rsidRDefault="004B74A7">
            <w:pPr>
              <w:spacing w:before="60" w:after="60"/>
              <w:jc w:val="both"/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sz w:val="20"/>
              </w:rPr>
              <w:t>Tool</w:t>
            </w:r>
            <w:r w:rsidR="00600335">
              <w:rPr>
                <w:rFonts w:ascii="Book Antiqua" w:hAnsi="Book Antiqua"/>
                <w:sz w:val="20"/>
              </w:rPr>
              <w:t>s</w:t>
            </w:r>
          </w:p>
        </w:tc>
        <w:tc>
          <w:tcPr>
            <w:tcW w:w="6408" w:type="dxa"/>
          </w:tcPr>
          <w:p w:rsidR="00BA168D" w:rsidRDefault="004B74A7" w:rsidP="004079AD">
            <w:pPr>
              <w:spacing w:before="60" w:after="60"/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sz w:val="20"/>
              </w:rPr>
              <w:t>Photoshop, Illustrator,</w:t>
            </w:r>
            <w:r w:rsidR="004079AD">
              <w:rPr>
                <w:rFonts w:ascii="Book Antiqua" w:hAnsi="Book Antiqua"/>
                <w:sz w:val="20"/>
              </w:rPr>
              <w:t xml:space="preserve"> </w:t>
            </w:r>
            <w:r w:rsidR="00FB0B0F">
              <w:rPr>
                <w:rFonts w:ascii="Book Antiqua" w:hAnsi="Book Antiqua"/>
                <w:sz w:val="20"/>
              </w:rPr>
              <w:t>CorelDraw</w:t>
            </w:r>
            <w:r w:rsidR="004079AD">
              <w:rPr>
                <w:rFonts w:ascii="Book Antiqua" w:hAnsi="Book Antiqua"/>
                <w:sz w:val="20"/>
              </w:rPr>
              <w:t>,</w:t>
            </w:r>
            <w:r w:rsidR="001728FC">
              <w:rPr>
                <w:rFonts w:ascii="Book Antiqua" w:hAnsi="Book Antiqua"/>
                <w:sz w:val="20"/>
              </w:rPr>
              <w:t xml:space="preserve"> Fireworks,</w:t>
            </w:r>
            <w:r w:rsidR="00B10B53">
              <w:rPr>
                <w:rFonts w:ascii="Book Antiqua" w:hAnsi="Book Antiqua"/>
                <w:sz w:val="20"/>
              </w:rPr>
              <w:t xml:space="preserve"> Axure,</w:t>
            </w:r>
            <w:r>
              <w:rPr>
                <w:rFonts w:ascii="Book Antiqua" w:hAnsi="Book Antiqua"/>
                <w:sz w:val="20"/>
              </w:rPr>
              <w:t xml:space="preserve"> Dreamweaver, Flash</w:t>
            </w:r>
            <w:r w:rsidR="004079AD">
              <w:rPr>
                <w:rFonts w:ascii="Book Antiqua" w:hAnsi="Book Antiqua"/>
                <w:sz w:val="20"/>
              </w:rPr>
              <w:t xml:space="preserve"> with Action script</w:t>
            </w:r>
            <w:r w:rsidR="001F0F23">
              <w:rPr>
                <w:rFonts w:ascii="Book Antiqua" w:hAnsi="Book Antiqua"/>
                <w:sz w:val="20"/>
              </w:rPr>
              <w:t>, PPT</w:t>
            </w:r>
            <w:r w:rsidR="00BA168D">
              <w:rPr>
                <w:rFonts w:ascii="Book Antiqua" w:hAnsi="Book Antiqua"/>
                <w:sz w:val="20"/>
              </w:rPr>
              <w:t xml:space="preserve"> and </w:t>
            </w:r>
            <w:r w:rsidR="00EE54DC">
              <w:rPr>
                <w:rFonts w:ascii="Book Antiqua" w:hAnsi="Book Antiqua"/>
                <w:sz w:val="20"/>
              </w:rPr>
              <w:t>In</w:t>
            </w:r>
            <w:r w:rsidR="00B10B53">
              <w:rPr>
                <w:rFonts w:ascii="Book Antiqua" w:hAnsi="Book Antiqua"/>
                <w:sz w:val="20"/>
              </w:rPr>
              <w:t xml:space="preserve"> </w:t>
            </w:r>
            <w:r w:rsidR="00EE54DC">
              <w:rPr>
                <w:rFonts w:ascii="Book Antiqua" w:hAnsi="Book Antiqua"/>
                <w:sz w:val="20"/>
              </w:rPr>
              <w:t>D</w:t>
            </w:r>
            <w:r w:rsidR="00FB0B0F">
              <w:rPr>
                <w:rFonts w:ascii="Book Antiqua" w:hAnsi="Book Antiqua"/>
                <w:sz w:val="20"/>
              </w:rPr>
              <w:t>esign</w:t>
            </w:r>
            <w:r w:rsidR="00BA168D">
              <w:rPr>
                <w:rFonts w:ascii="Book Antiqua" w:hAnsi="Book Antiqua"/>
                <w:sz w:val="20"/>
              </w:rPr>
              <w:t>.</w:t>
            </w:r>
          </w:p>
        </w:tc>
      </w:tr>
      <w:tr w:rsidR="00600335">
        <w:tc>
          <w:tcPr>
            <w:tcW w:w="2448" w:type="dxa"/>
            <w:shd w:val="clear" w:color="auto" w:fill="E0E0E0"/>
          </w:tcPr>
          <w:p w:rsidR="00600335" w:rsidRDefault="00600335">
            <w:pPr>
              <w:spacing w:before="60" w:after="60"/>
              <w:jc w:val="both"/>
              <w:rPr>
                <w:rFonts w:ascii="Book Antiqua" w:hAnsi="Book Antiqua"/>
                <w:sz w:val="20"/>
              </w:rPr>
            </w:pPr>
            <w:r w:rsidRPr="00600335">
              <w:rPr>
                <w:rFonts w:ascii="Book Antiqua" w:hAnsi="Book Antiqua"/>
                <w:sz w:val="20"/>
              </w:rPr>
              <w:t>Key Skills</w:t>
            </w:r>
          </w:p>
        </w:tc>
        <w:tc>
          <w:tcPr>
            <w:tcW w:w="6408" w:type="dxa"/>
          </w:tcPr>
          <w:p w:rsidR="00600335" w:rsidRDefault="00600335" w:rsidP="001F0F23">
            <w:pPr>
              <w:spacing w:before="60" w:after="60"/>
              <w:rPr>
                <w:rFonts w:ascii="Book Antiqua" w:hAnsi="Book Antiqua"/>
                <w:sz w:val="20"/>
              </w:rPr>
            </w:pPr>
            <w:r w:rsidRPr="00600335">
              <w:rPr>
                <w:rFonts w:ascii="Book Antiqua" w:hAnsi="Book Antiqua"/>
                <w:sz w:val="20"/>
              </w:rPr>
              <w:t>HTML, CSS</w:t>
            </w:r>
            <w:r w:rsidR="00B10B53">
              <w:rPr>
                <w:rFonts w:ascii="Book Antiqua" w:hAnsi="Book Antiqua"/>
                <w:sz w:val="20"/>
              </w:rPr>
              <w:t xml:space="preserve">, </w:t>
            </w:r>
            <w:r w:rsidR="001F0F23">
              <w:rPr>
                <w:rFonts w:ascii="Book Antiqua" w:hAnsi="Book Antiqua"/>
                <w:sz w:val="20"/>
              </w:rPr>
              <w:t>M</w:t>
            </w:r>
            <w:r w:rsidRPr="00600335">
              <w:rPr>
                <w:rFonts w:ascii="Book Antiqua" w:hAnsi="Book Antiqua"/>
                <w:sz w:val="20"/>
              </w:rPr>
              <w:t>edia query</w:t>
            </w:r>
            <w:r w:rsidR="001F0F23">
              <w:rPr>
                <w:rFonts w:ascii="Book Antiqua" w:hAnsi="Book Antiqua"/>
                <w:sz w:val="20"/>
              </w:rPr>
              <w:t xml:space="preserve"> </w:t>
            </w:r>
            <w:r w:rsidR="001F0F23" w:rsidRPr="00600335">
              <w:rPr>
                <w:rFonts w:ascii="Book Antiqua" w:hAnsi="Book Antiqua"/>
                <w:sz w:val="20"/>
              </w:rPr>
              <w:t>and</w:t>
            </w:r>
            <w:r w:rsidR="001F0F23">
              <w:rPr>
                <w:rFonts w:ascii="Book Antiqua" w:hAnsi="Book Antiqua"/>
                <w:sz w:val="20"/>
              </w:rPr>
              <w:t xml:space="preserve"> Jquery.</w:t>
            </w:r>
          </w:p>
        </w:tc>
      </w:tr>
      <w:tr w:rsidR="007C65FC">
        <w:tc>
          <w:tcPr>
            <w:tcW w:w="2448" w:type="dxa"/>
            <w:shd w:val="clear" w:color="auto" w:fill="E0E0E0"/>
          </w:tcPr>
          <w:p w:rsidR="007C65FC" w:rsidRDefault="004B74A7">
            <w:pPr>
              <w:spacing w:before="60" w:after="60"/>
              <w:jc w:val="both"/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sz w:val="20"/>
              </w:rPr>
              <w:t>Microsoft Tools</w:t>
            </w:r>
          </w:p>
        </w:tc>
        <w:tc>
          <w:tcPr>
            <w:tcW w:w="6408" w:type="dxa"/>
          </w:tcPr>
          <w:p w:rsidR="007C65FC" w:rsidRDefault="00D84186">
            <w:pPr>
              <w:spacing w:before="60" w:after="60"/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sz w:val="20"/>
              </w:rPr>
              <w:t>Microsoft Office 2016</w:t>
            </w:r>
            <w:r w:rsidR="00BA168D">
              <w:rPr>
                <w:rFonts w:ascii="Book Antiqua" w:hAnsi="Book Antiqua"/>
                <w:sz w:val="20"/>
              </w:rPr>
              <w:t xml:space="preserve"> and Visio.</w:t>
            </w:r>
            <w:r w:rsidR="004B74A7">
              <w:rPr>
                <w:rFonts w:ascii="Book Antiqua" w:hAnsi="Book Antiqua"/>
                <w:sz w:val="20"/>
              </w:rPr>
              <w:t xml:space="preserve"> </w:t>
            </w:r>
          </w:p>
        </w:tc>
      </w:tr>
    </w:tbl>
    <w:p w:rsidR="007C65FC" w:rsidRDefault="007C65FC">
      <w:pPr>
        <w:rPr>
          <w:rFonts w:cs="Arial"/>
          <w:bCs/>
          <w:sz w:val="20"/>
        </w:rPr>
      </w:pPr>
    </w:p>
    <w:p w:rsidR="007C65FC" w:rsidRDefault="004B7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jc w:val="both"/>
        <w:rPr>
          <w:rFonts w:ascii="Book Antiqua" w:hAnsi="Book Antiqua"/>
          <w:b/>
          <w:sz w:val="20"/>
        </w:rPr>
      </w:pPr>
      <w:r>
        <w:rPr>
          <w:rFonts w:ascii="Book Antiqua" w:hAnsi="Book Antiqua"/>
          <w:b/>
          <w:sz w:val="20"/>
        </w:rPr>
        <w:t>Career Profile:</w:t>
      </w:r>
    </w:p>
    <w:p w:rsidR="007C65FC" w:rsidRDefault="004B74A7">
      <w:pPr>
        <w:widowControl w:val="0"/>
        <w:overflowPunct w:val="0"/>
        <w:autoSpaceDE w:val="0"/>
        <w:autoSpaceDN w:val="0"/>
        <w:adjustRightInd w:val="0"/>
        <w:spacing w:after="0"/>
        <w:rPr>
          <w:rFonts w:ascii="Book Antiqua" w:hAnsi="Book Antiqua" w:cs="Arial"/>
          <w:kern w:val="28"/>
          <w:sz w:val="20"/>
          <w:lang w:val="en-US"/>
        </w:rPr>
      </w:pPr>
      <w:r>
        <w:rPr>
          <w:rFonts w:ascii="Book Antiqua" w:hAnsi="Book Antiqua" w:cs="Arial"/>
          <w:kern w:val="28"/>
          <w:sz w:val="20"/>
          <w:lang w:val="en-US"/>
        </w:rPr>
        <w:t xml:space="preserve">Total </w:t>
      </w:r>
      <w:r w:rsidR="00514EDF">
        <w:rPr>
          <w:rFonts w:ascii="Book Antiqua" w:hAnsi="Book Antiqua" w:cs="Arial"/>
          <w:b/>
          <w:bCs/>
          <w:kern w:val="28"/>
          <w:sz w:val="20"/>
          <w:lang w:val="en-US"/>
        </w:rPr>
        <w:t>7</w:t>
      </w:r>
      <w:r w:rsidR="003C3341">
        <w:rPr>
          <w:rFonts w:ascii="Book Antiqua" w:hAnsi="Book Antiqua" w:cs="Arial"/>
          <w:b/>
          <w:bCs/>
          <w:kern w:val="28"/>
          <w:sz w:val="20"/>
          <w:lang w:val="en-US"/>
        </w:rPr>
        <w:t>.5</w:t>
      </w:r>
      <w:r>
        <w:rPr>
          <w:rFonts w:ascii="Book Antiqua" w:hAnsi="Book Antiqua" w:cs="Arial"/>
          <w:b/>
          <w:bCs/>
          <w:kern w:val="28"/>
          <w:sz w:val="20"/>
        </w:rPr>
        <w:t xml:space="preserve"> years</w:t>
      </w:r>
      <w:r>
        <w:rPr>
          <w:rFonts w:ascii="Book Antiqua" w:hAnsi="Book Antiqua" w:cs="Arial"/>
          <w:kern w:val="28"/>
          <w:sz w:val="20"/>
        </w:rPr>
        <w:t xml:space="preserve"> of </w:t>
      </w:r>
      <w:r w:rsidR="00514EDF">
        <w:rPr>
          <w:rFonts w:ascii="Book Antiqua" w:hAnsi="Book Antiqua" w:cs="Arial"/>
          <w:kern w:val="28"/>
          <w:sz w:val="20"/>
        </w:rPr>
        <w:t>Experience</w:t>
      </w:r>
      <w:r>
        <w:rPr>
          <w:rFonts w:ascii="Book Antiqua" w:hAnsi="Book Antiqua" w:cs="Arial"/>
          <w:kern w:val="28"/>
          <w:sz w:val="20"/>
        </w:rPr>
        <w:t xml:space="preserve"> as</w:t>
      </w:r>
      <w:r w:rsidR="00514EDF">
        <w:rPr>
          <w:rFonts w:ascii="Book Antiqua" w:hAnsi="Book Antiqua" w:cs="Arial"/>
          <w:kern w:val="28"/>
          <w:sz w:val="20"/>
        </w:rPr>
        <w:t xml:space="preserve"> a</w:t>
      </w:r>
      <w:r>
        <w:rPr>
          <w:rFonts w:ascii="Book Antiqua" w:hAnsi="Book Antiqua" w:cs="Arial"/>
          <w:kern w:val="28"/>
          <w:sz w:val="20"/>
        </w:rPr>
        <w:t xml:space="preserve"> Designer</w:t>
      </w:r>
      <w:r>
        <w:rPr>
          <w:rFonts w:ascii="Book Antiqua" w:hAnsi="Book Antiqua" w:cs="Arial"/>
          <w:kern w:val="28"/>
          <w:sz w:val="20"/>
          <w:lang w:val="en-US"/>
        </w:rPr>
        <w:t xml:space="preserve"> in </w:t>
      </w:r>
      <w:r w:rsidR="00514EDF">
        <w:rPr>
          <w:rFonts w:ascii="Book Antiqua" w:hAnsi="Book Antiqua" w:cs="Arial"/>
          <w:kern w:val="28"/>
          <w:sz w:val="20"/>
          <w:lang w:val="en-US"/>
        </w:rPr>
        <w:t xml:space="preserve">the </w:t>
      </w:r>
      <w:r>
        <w:rPr>
          <w:rFonts w:ascii="Book Antiqua" w:hAnsi="Book Antiqua" w:cs="Arial"/>
          <w:kern w:val="28"/>
          <w:sz w:val="20"/>
          <w:lang w:val="en-US"/>
        </w:rPr>
        <w:t>following organization</w:t>
      </w:r>
      <w:r w:rsidR="00514EDF">
        <w:rPr>
          <w:rFonts w:ascii="Book Antiqua" w:hAnsi="Book Antiqua" w:cs="Arial"/>
          <w:kern w:val="28"/>
          <w:sz w:val="20"/>
          <w:lang w:val="en-US"/>
        </w:rPr>
        <w:t>s</w:t>
      </w:r>
    </w:p>
    <w:p w:rsidR="00514EDF" w:rsidRPr="00514EDF" w:rsidRDefault="00514EDF" w:rsidP="00514EDF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rPr>
          <w:rFonts w:ascii="Book Antiqua" w:hAnsi="Book Antiqua" w:cs="Arial"/>
          <w:kern w:val="28"/>
          <w:sz w:val="20"/>
        </w:rPr>
      </w:pPr>
      <w:r w:rsidRPr="008D3727">
        <w:rPr>
          <w:rFonts w:ascii="Book Antiqua" w:hAnsi="Book Antiqua" w:cs="Arial"/>
          <w:b/>
          <w:kern w:val="28"/>
          <w:sz w:val="20"/>
        </w:rPr>
        <w:t>Studio 45</w:t>
      </w:r>
    </w:p>
    <w:p w:rsidR="007C65FC" w:rsidRDefault="00B10B53" w:rsidP="00514EDF">
      <w:pPr>
        <w:widowControl w:val="0"/>
        <w:overflowPunct w:val="0"/>
        <w:autoSpaceDE w:val="0"/>
        <w:autoSpaceDN w:val="0"/>
        <w:adjustRightInd w:val="0"/>
        <w:spacing w:after="0"/>
        <w:ind w:firstLine="360"/>
        <w:rPr>
          <w:rFonts w:ascii="Book Antiqua" w:hAnsi="Book Antiqua" w:cs="Arial"/>
          <w:kern w:val="28"/>
          <w:sz w:val="20"/>
          <w:lang w:val="en-US"/>
        </w:rPr>
      </w:pPr>
      <w:r>
        <w:rPr>
          <w:rFonts w:ascii="Book Antiqua" w:hAnsi="Book Antiqua" w:cs="Arial"/>
          <w:kern w:val="28"/>
          <w:sz w:val="20"/>
          <w:lang w:val="en-US"/>
        </w:rPr>
        <w:t xml:space="preserve">    </w:t>
      </w:r>
      <w:r w:rsidR="00514EDF">
        <w:rPr>
          <w:rFonts w:ascii="Book Antiqua" w:hAnsi="Book Antiqua" w:cs="Arial"/>
          <w:kern w:val="28"/>
          <w:sz w:val="20"/>
          <w:lang w:val="en-US"/>
        </w:rPr>
        <w:t xml:space="preserve">    </w:t>
      </w:r>
      <w:r>
        <w:rPr>
          <w:rFonts w:ascii="Book Antiqua" w:hAnsi="Book Antiqua" w:cs="Arial"/>
          <w:kern w:val="28"/>
          <w:sz w:val="20"/>
          <w:lang w:val="en-US"/>
        </w:rPr>
        <w:t>(</w:t>
      </w:r>
      <w:r w:rsidR="008D3727">
        <w:rPr>
          <w:rFonts w:ascii="Book Antiqua" w:hAnsi="Book Antiqua" w:cs="Arial"/>
          <w:kern w:val="28"/>
          <w:sz w:val="20"/>
        </w:rPr>
        <w:t>October</w:t>
      </w:r>
      <w:r w:rsidR="004B74A7">
        <w:rPr>
          <w:rFonts w:ascii="Book Antiqua" w:hAnsi="Book Antiqua" w:cs="Arial"/>
          <w:kern w:val="28"/>
          <w:sz w:val="20"/>
        </w:rPr>
        <w:t xml:space="preserve"> 20</w:t>
      </w:r>
      <w:r w:rsidR="008D3727">
        <w:rPr>
          <w:rFonts w:ascii="Book Antiqua" w:hAnsi="Book Antiqua" w:cs="Arial"/>
          <w:kern w:val="28"/>
          <w:sz w:val="20"/>
        </w:rPr>
        <w:t>09</w:t>
      </w:r>
      <w:r>
        <w:rPr>
          <w:rFonts w:ascii="Book Antiqua" w:hAnsi="Book Antiqua" w:cs="Arial"/>
          <w:kern w:val="28"/>
          <w:sz w:val="20"/>
          <w:lang w:val="en-US"/>
        </w:rPr>
        <w:t xml:space="preserve"> - </w:t>
      </w:r>
      <w:r w:rsidR="004B74A7">
        <w:rPr>
          <w:rFonts w:ascii="Book Antiqua" w:hAnsi="Book Antiqua" w:cs="Arial"/>
          <w:kern w:val="28"/>
          <w:sz w:val="20"/>
          <w:lang w:val="en-US"/>
        </w:rPr>
        <w:t xml:space="preserve"> </w:t>
      </w:r>
      <w:r w:rsidR="008D3727">
        <w:rPr>
          <w:rFonts w:ascii="Book Antiqua" w:hAnsi="Book Antiqua" w:cs="Arial"/>
          <w:kern w:val="28"/>
          <w:sz w:val="20"/>
          <w:lang w:val="en-US"/>
        </w:rPr>
        <w:t>30 April</w:t>
      </w:r>
      <w:r w:rsidR="004B74A7">
        <w:rPr>
          <w:rFonts w:ascii="Book Antiqua" w:hAnsi="Book Antiqua" w:cs="Arial"/>
          <w:kern w:val="28"/>
          <w:sz w:val="20"/>
          <w:lang w:val="en-US"/>
        </w:rPr>
        <w:t xml:space="preserve"> 201</w:t>
      </w:r>
      <w:r w:rsidR="008D3727">
        <w:rPr>
          <w:rFonts w:ascii="Book Antiqua" w:hAnsi="Book Antiqua" w:cs="Arial"/>
          <w:kern w:val="28"/>
          <w:sz w:val="20"/>
          <w:lang w:val="en-US"/>
        </w:rPr>
        <w:t>1</w:t>
      </w:r>
      <w:r w:rsidR="004B74A7">
        <w:rPr>
          <w:rFonts w:ascii="Book Antiqua" w:hAnsi="Book Antiqua" w:cs="Arial"/>
          <w:kern w:val="28"/>
          <w:sz w:val="20"/>
          <w:lang w:val="en-US"/>
        </w:rPr>
        <w:t xml:space="preserve"> - </w:t>
      </w:r>
      <w:r w:rsidR="004B74A7">
        <w:rPr>
          <w:rFonts w:ascii="Book Antiqua" w:hAnsi="Book Antiqua"/>
          <w:sz w:val="20"/>
          <w:lang w:val="en-US"/>
        </w:rPr>
        <w:t xml:space="preserve">Full Time </w:t>
      </w:r>
      <w:r w:rsidR="008D3727">
        <w:rPr>
          <w:rFonts w:ascii="Book Antiqua" w:hAnsi="Book Antiqua"/>
          <w:sz w:val="20"/>
          <w:lang w:val="en-US"/>
        </w:rPr>
        <w:t>graphic</w:t>
      </w:r>
      <w:r w:rsidR="00305126">
        <w:rPr>
          <w:rFonts w:ascii="Book Antiqua" w:hAnsi="Book Antiqua"/>
          <w:sz w:val="20"/>
          <w:lang w:val="en-US"/>
        </w:rPr>
        <w:t>, 2d animator</w:t>
      </w:r>
      <w:r w:rsidR="008D3727">
        <w:rPr>
          <w:rFonts w:ascii="Book Antiqua" w:hAnsi="Book Antiqua"/>
          <w:sz w:val="20"/>
          <w:lang w:val="en-US"/>
        </w:rPr>
        <w:t xml:space="preserve"> and web </w:t>
      </w:r>
      <w:r w:rsidR="004B74A7">
        <w:rPr>
          <w:rFonts w:ascii="Book Antiqua" w:hAnsi="Book Antiqua"/>
          <w:sz w:val="20"/>
          <w:lang w:val="en-US"/>
        </w:rPr>
        <w:t>Designer</w:t>
      </w:r>
      <w:r w:rsidR="004B74A7">
        <w:rPr>
          <w:rFonts w:ascii="Book Antiqua" w:hAnsi="Book Antiqua" w:cs="Arial"/>
          <w:kern w:val="28"/>
          <w:sz w:val="20"/>
          <w:lang w:val="en-US"/>
        </w:rPr>
        <w:t>)</w:t>
      </w:r>
    </w:p>
    <w:p w:rsidR="00514EDF" w:rsidRPr="00514EDF" w:rsidRDefault="00514EDF" w:rsidP="00514EDF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rPr>
          <w:rFonts w:ascii="Book Antiqua" w:hAnsi="Book Antiqua" w:cs="Arial"/>
          <w:b/>
          <w:bCs/>
          <w:kern w:val="28"/>
          <w:sz w:val="20"/>
        </w:rPr>
      </w:pPr>
      <w:r w:rsidRPr="00514EDF">
        <w:rPr>
          <w:rFonts w:ascii="Book Antiqua" w:hAnsi="Book Antiqua" w:cs="Arial"/>
          <w:b/>
          <w:bCs/>
          <w:kern w:val="28"/>
          <w:sz w:val="20"/>
        </w:rPr>
        <w:t>Element-K</w:t>
      </w:r>
    </w:p>
    <w:p w:rsidR="007C65FC" w:rsidRDefault="00514EDF" w:rsidP="00514EDF">
      <w:pPr>
        <w:widowControl w:val="0"/>
        <w:overflowPunct w:val="0"/>
        <w:autoSpaceDE w:val="0"/>
        <w:autoSpaceDN w:val="0"/>
        <w:adjustRightInd w:val="0"/>
        <w:spacing w:after="0"/>
        <w:ind w:firstLine="360"/>
        <w:rPr>
          <w:rFonts w:ascii="Book Antiqua" w:hAnsi="Book Antiqua" w:cs="Arial"/>
          <w:kern w:val="28"/>
          <w:sz w:val="20"/>
          <w:lang w:val="en-US"/>
        </w:rPr>
      </w:pPr>
      <w:r>
        <w:rPr>
          <w:rFonts w:ascii="Book Antiqua" w:hAnsi="Book Antiqua" w:cs="Arial"/>
          <w:kern w:val="28"/>
          <w:sz w:val="20"/>
          <w:szCs w:val="24"/>
          <w:lang w:val="en-US"/>
        </w:rPr>
        <w:t xml:space="preserve">  </w:t>
      </w:r>
      <w:r w:rsidR="00B10B53">
        <w:rPr>
          <w:rFonts w:ascii="Book Antiqua" w:hAnsi="Book Antiqua" w:cs="Arial"/>
          <w:kern w:val="28"/>
          <w:sz w:val="20"/>
          <w:lang w:val="en-US"/>
        </w:rPr>
        <w:t xml:space="preserve">  </w:t>
      </w:r>
      <w:r>
        <w:rPr>
          <w:rFonts w:ascii="Book Antiqua" w:hAnsi="Book Antiqua" w:cs="Arial"/>
          <w:kern w:val="28"/>
          <w:sz w:val="20"/>
          <w:lang w:val="en-US"/>
        </w:rPr>
        <w:t xml:space="preserve">    </w:t>
      </w:r>
      <w:r w:rsidR="00B10B53">
        <w:rPr>
          <w:rFonts w:ascii="Book Antiqua" w:hAnsi="Book Antiqua" w:cs="Arial"/>
          <w:kern w:val="28"/>
          <w:sz w:val="20"/>
          <w:lang w:val="en-US"/>
        </w:rPr>
        <w:t>(</w:t>
      </w:r>
      <w:r w:rsidR="00305126">
        <w:rPr>
          <w:rFonts w:ascii="Book Antiqua" w:hAnsi="Book Antiqua" w:cs="Arial"/>
          <w:kern w:val="28"/>
          <w:sz w:val="20"/>
          <w:lang w:val="en-US"/>
        </w:rPr>
        <w:t>July</w:t>
      </w:r>
      <w:r w:rsidR="004B74A7">
        <w:rPr>
          <w:rFonts w:ascii="Book Antiqua" w:hAnsi="Book Antiqua" w:cs="Arial"/>
          <w:kern w:val="28"/>
          <w:sz w:val="20"/>
          <w:lang w:val="en-US"/>
        </w:rPr>
        <w:t xml:space="preserve"> 201</w:t>
      </w:r>
      <w:r w:rsidR="00305126">
        <w:rPr>
          <w:rFonts w:ascii="Book Antiqua" w:hAnsi="Book Antiqua" w:cs="Arial"/>
          <w:kern w:val="28"/>
          <w:sz w:val="20"/>
          <w:lang w:val="en-US"/>
        </w:rPr>
        <w:t>1</w:t>
      </w:r>
      <w:r w:rsidR="00B10B53">
        <w:rPr>
          <w:rFonts w:ascii="Book Antiqua" w:hAnsi="Book Antiqua" w:cs="Arial"/>
          <w:kern w:val="28"/>
          <w:sz w:val="20"/>
          <w:lang w:val="en-US"/>
        </w:rPr>
        <w:t xml:space="preserve"> –</w:t>
      </w:r>
      <w:r w:rsidR="004B74A7">
        <w:rPr>
          <w:rFonts w:ascii="Book Antiqua" w:hAnsi="Book Antiqua" w:cs="Arial"/>
          <w:kern w:val="28"/>
          <w:sz w:val="20"/>
          <w:lang w:val="en-US"/>
        </w:rPr>
        <w:t xml:space="preserve"> </w:t>
      </w:r>
      <w:r w:rsidR="00276BFB">
        <w:rPr>
          <w:rFonts w:ascii="Book Antiqua" w:hAnsi="Book Antiqua" w:cs="Arial"/>
          <w:kern w:val="28"/>
          <w:sz w:val="20"/>
          <w:lang w:val="en-US"/>
        </w:rPr>
        <w:t xml:space="preserve">January 2012 </w:t>
      </w:r>
      <w:r w:rsidR="004B74A7">
        <w:rPr>
          <w:rFonts w:ascii="Book Antiqua" w:hAnsi="Book Antiqua" w:cs="Arial"/>
          <w:kern w:val="28"/>
          <w:sz w:val="20"/>
          <w:lang w:val="en-US"/>
        </w:rPr>
        <w:t xml:space="preserve"> </w:t>
      </w:r>
      <w:r w:rsidR="00305126">
        <w:rPr>
          <w:rFonts w:ascii="Book Antiqua" w:hAnsi="Book Antiqua" w:cs="Arial"/>
          <w:kern w:val="28"/>
          <w:sz w:val="20"/>
          <w:lang w:val="en-US"/>
        </w:rPr>
        <w:t>–</w:t>
      </w:r>
      <w:r w:rsidR="004B74A7">
        <w:rPr>
          <w:rFonts w:ascii="Book Antiqua" w:hAnsi="Book Antiqua" w:cs="Arial"/>
          <w:kern w:val="28"/>
          <w:sz w:val="20"/>
          <w:lang w:val="en-US"/>
        </w:rPr>
        <w:t xml:space="preserve"> </w:t>
      </w:r>
      <w:r w:rsidR="00305126">
        <w:rPr>
          <w:rFonts w:ascii="Book Antiqua" w:hAnsi="Book Antiqua" w:cs="Arial"/>
          <w:kern w:val="28"/>
          <w:sz w:val="20"/>
          <w:lang w:val="en-US"/>
        </w:rPr>
        <w:t>Art and Media developer</w:t>
      </w:r>
      <w:r w:rsidR="004B74A7">
        <w:rPr>
          <w:rFonts w:ascii="Book Antiqua" w:hAnsi="Book Antiqua" w:cs="Arial"/>
          <w:kern w:val="28"/>
          <w:sz w:val="20"/>
          <w:lang w:val="en-US"/>
        </w:rPr>
        <w:t>)</w:t>
      </w:r>
    </w:p>
    <w:p w:rsidR="00514EDF" w:rsidRPr="00514EDF" w:rsidRDefault="00305126" w:rsidP="00514EDF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rPr>
          <w:rFonts w:ascii="Book Antiqua" w:hAnsi="Book Antiqua" w:cs="Arial"/>
          <w:kern w:val="28"/>
          <w:sz w:val="20"/>
        </w:rPr>
      </w:pPr>
      <w:r w:rsidRPr="00514EDF">
        <w:rPr>
          <w:rFonts w:ascii="Book Antiqua" w:hAnsi="Book Antiqua"/>
          <w:sz w:val="20"/>
        </w:rPr>
        <w:t xml:space="preserve"> </w:t>
      </w:r>
      <w:r w:rsidRPr="00514EDF">
        <w:rPr>
          <w:rFonts w:ascii="Book Antiqua" w:hAnsi="Book Antiqua" w:cs="Arial"/>
          <w:b/>
          <w:bCs/>
          <w:kern w:val="28"/>
          <w:sz w:val="20"/>
        </w:rPr>
        <w:t xml:space="preserve">Object frontier software </w:t>
      </w:r>
    </w:p>
    <w:p w:rsidR="00305126" w:rsidRDefault="00305126">
      <w:pPr>
        <w:widowControl w:val="0"/>
        <w:overflowPunct w:val="0"/>
        <w:autoSpaceDE w:val="0"/>
        <w:autoSpaceDN w:val="0"/>
        <w:adjustRightInd w:val="0"/>
        <w:spacing w:after="0"/>
        <w:rPr>
          <w:rFonts w:ascii="Book Antiqua" w:hAnsi="Book Antiqua" w:cs="Arial"/>
          <w:kern w:val="28"/>
          <w:sz w:val="20"/>
          <w:lang w:val="en-US"/>
        </w:rPr>
      </w:pPr>
      <w:r>
        <w:rPr>
          <w:rFonts w:ascii="Book Antiqua" w:hAnsi="Book Antiqua" w:cs="Arial"/>
          <w:kern w:val="28"/>
          <w:sz w:val="20"/>
          <w:lang w:val="en-US"/>
        </w:rPr>
        <w:t xml:space="preserve">  </w:t>
      </w:r>
      <w:r w:rsidR="00514EDF">
        <w:rPr>
          <w:rFonts w:ascii="Book Antiqua" w:hAnsi="Book Antiqua" w:cs="Arial"/>
          <w:kern w:val="28"/>
          <w:sz w:val="20"/>
          <w:lang w:val="en-US"/>
        </w:rPr>
        <w:t xml:space="preserve">            </w:t>
      </w:r>
      <w:r>
        <w:rPr>
          <w:rFonts w:ascii="Book Antiqua" w:hAnsi="Book Antiqua" w:cs="Arial"/>
          <w:kern w:val="28"/>
          <w:sz w:val="20"/>
          <w:lang w:val="en-US"/>
        </w:rPr>
        <w:t xml:space="preserve">  </w:t>
      </w:r>
      <w:r w:rsidR="00B10B53">
        <w:rPr>
          <w:rFonts w:ascii="Book Antiqua" w:hAnsi="Book Antiqua" w:cs="Arial"/>
          <w:kern w:val="28"/>
          <w:sz w:val="20"/>
          <w:lang w:val="en-US"/>
        </w:rPr>
        <w:t xml:space="preserve">(October 2012  - April 2015 </w:t>
      </w:r>
      <w:r>
        <w:rPr>
          <w:rFonts w:ascii="Book Antiqua" w:hAnsi="Book Antiqua" w:cs="Arial"/>
          <w:kern w:val="28"/>
          <w:sz w:val="20"/>
          <w:lang w:val="en-US"/>
        </w:rPr>
        <w:t>– Design engineer)</w:t>
      </w:r>
      <w:r w:rsidR="00B10B53">
        <w:rPr>
          <w:rFonts w:ascii="Book Antiqua" w:hAnsi="Book Antiqua" w:cs="Arial"/>
          <w:kern w:val="28"/>
          <w:sz w:val="20"/>
          <w:lang w:val="en-US"/>
        </w:rPr>
        <w:t xml:space="preserve"> </w:t>
      </w:r>
    </w:p>
    <w:p w:rsidR="00B10B53" w:rsidRPr="00514EDF" w:rsidRDefault="00514EDF" w:rsidP="00B10B53">
      <w:pPr>
        <w:pStyle w:val="ListParagraph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rPr>
          <w:rFonts w:ascii="Book Antiqua" w:hAnsi="Book Antiqua" w:cs="Arial"/>
          <w:b/>
          <w:kern w:val="28"/>
          <w:sz w:val="20"/>
        </w:rPr>
      </w:pPr>
      <w:r w:rsidRPr="00514EDF">
        <w:rPr>
          <w:rFonts w:ascii="Book Antiqua" w:hAnsi="Book Antiqua" w:cs="Arial"/>
          <w:b/>
          <w:kern w:val="28"/>
          <w:sz w:val="20"/>
        </w:rPr>
        <w:t>Zoho Corp</w:t>
      </w:r>
    </w:p>
    <w:p w:rsidR="00514EDF" w:rsidRPr="00B10B53" w:rsidRDefault="00514EDF" w:rsidP="00514EDF">
      <w:pPr>
        <w:pStyle w:val="ListParagraph"/>
        <w:widowControl w:val="0"/>
        <w:overflowPunct w:val="0"/>
        <w:autoSpaceDE w:val="0"/>
        <w:autoSpaceDN w:val="0"/>
        <w:adjustRightInd w:val="0"/>
        <w:rPr>
          <w:rFonts w:ascii="Book Antiqua" w:hAnsi="Book Antiqua" w:cs="Arial"/>
          <w:kern w:val="28"/>
          <w:sz w:val="20"/>
        </w:rPr>
      </w:pPr>
      <w:r>
        <w:rPr>
          <w:rFonts w:ascii="Book Antiqua" w:hAnsi="Book Antiqua" w:cs="Arial"/>
          <w:kern w:val="28"/>
          <w:sz w:val="20"/>
        </w:rPr>
        <w:t xml:space="preserve">  (April2015 – till now – Visual Designer)</w:t>
      </w:r>
    </w:p>
    <w:p w:rsidR="007C65FC" w:rsidRDefault="007C65FC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Book Antiqua" w:hAnsi="Book Antiqua" w:cs="Arial"/>
          <w:kern w:val="28"/>
          <w:sz w:val="20"/>
        </w:rPr>
      </w:pPr>
    </w:p>
    <w:p w:rsidR="007C65FC" w:rsidRDefault="004B74A7" w:rsidP="0018491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E0E0E0"/>
        <w:jc w:val="both"/>
      </w:pPr>
      <w:r>
        <w:rPr>
          <w:rFonts w:ascii="Book Antiqua" w:hAnsi="Book Antiqua"/>
          <w:b/>
          <w:sz w:val="20"/>
        </w:rPr>
        <w:t>Project Details:</w:t>
      </w:r>
    </w:p>
    <w:p w:rsidR="007C65FC" w:rsidRDefault="004B74A7">
      <w:pPr>
        <w:spacing w:after="0"/>
        <w:rPr>
          <w:rFonts w:ascii="Book Antiqua" w:hAnsi="Book Antiqua" w:cs="Arial"/>
          <w:kern w:val="28"/>
          <w:sz w:val="20"/>
        </w:rPr>
      </w:pPr>
      <w:r>
        <w:rPr>
          <w:rFonts w:ascii="Book Antiqua" w:hAnsi="Book Antiqua" w:cs="Arial"/>
          <w:kern w:val="28"/>
          <w:sz w:val="20"/>
        </w:rPr>
        <w:t>Details o</w:t>
      </w:r>
      <w:r w:rsidR="00D84186">
        <w:rPr>
          <w:rFonts w:ascii="Book Antiqua" w:hAnsi="Book Antiqua" w:cs="Arial"/>
          <w:kern w:val="28"/>
          <w:sz w:val="20"/>
        </w:rPr>
        <w:t xml:space="preserve">f the various/major assignments, </w:t>
      </w:r>
      <w:r>
        <w:rPr>
          <w:rFonts w:ascii="Book Antiqua" w:hAnsi="Book Antiqua" w:cs="Arial"/>
          <w:kern w:val="28"/>
          <w:sz w:val="20"/>
        </w:rPr>
        <w:t>I have handled are listed below, in reverse chronological order.</w:t>
      </w:r>
    </w:p>
    <w:p w:rsidR="007C65FC" w:rsidRDefault="007C65FC">
      <w:pPr>
        <w:spacing w:after="0"/>
        <w:jc w:val="both"/>
        <w:rPr>
          <w:rFonts w:ascii="Book Antiqua" w:hAnsi="Book Antiqua"/>
          <w:b/>
          <w:sz w:val="20"/>
          <w:u w:val="single"/>
        </w:rPr>
      </w:pPr>
    </w:p>
    <w:p w:rsidR="007C65FC" w:rsidRDefault="004B74A7">
      <w:pPr>
        <w:spacing w:after="0"/>
        <w:jc w:val="both"/>
        <w:rPr>
          <w:rFonts w:ascii="Book Antiqua" w:hAnsi="Book Antiqua"/>
          <w:b/>
          <w:sz w:val="20"/>
        </w:rPr>
      </w:pPr>
      <w:r>
        <w:rPr>
          <w:rFonts w:ascii="Book Antiqua" w:hAnsi="Book Antiqua"/>
          <w:b/>
          <w:sz w:val="20"/>
          <w:u w:val="single"/>
        </w:rPr>
        <w:t>Project Summary</w:t>
      </w:r>
      <w:r w:rsidR="00F208CD">
        <w:rPr>
          <w:rFonts w:ascii="Book Antiqua" w:hAnsi="Book Antiqua"/>
          <w:b/>
          <w:sz w:val="20"/>
          <w:u w:val="single"/>
        </w:rPr>
        <w:t xml:space="preserve"> &amp; </w:t>
      </w:r>
      <w:r w:rsidR="00F208CD" w:rsidRPr="00F208CD">
        <w:rPr>
          <w:rFonts w:ascii="Book Antiqua" w:hAnsi="Book Antiqua"/>
          <w:b/>
          <w:sz w:val="20"/>
          <w:u w:val="single"/>
        </w:rPr>
        <w:t>responsibilit</w:t>
      </w:r>
      <w:r w:rsidR="00F208CD">
        <w:rPr>
          <w:rFonts w:ascii="Book Antiqua" w:hAnsi="Book Antiqua"/>
          <w:b/>
          <w:sz w:val="20"/>
          <w:u w:val="single"/>
        </w:rPr>
        <w:t>ies</w:t>
      </w:r>
      <w:r>
        <w:rPr>
          <w:rFonts w:ascii="Book Antiqua" w:hAnsi="Book Antiqua"/>
          <w:b/>
          <w:sz w:val="20"/>
        </w:rPr>
        <w:t>:</w:t>
      </w:r>
    </w:p>
    <w:p w:rsidR="005E56A6" w:rsidRDefault="005E56A6">
      <w:pPr>
        <w:spacing w:after="0"/>
        <w:jc w:val="both"/>
        <w:rPr>
          <w:rFonts w:ascii="Book Antiqua" w:hAnsi="Book Antiqua"/>
          <w:b/>
          <w:sz w:val="20"/>
        </w:rPr>
      </w:pPr>
    </w:p>
    <w:p w:rsidR="005E56A6" w:rsidRDefault="005E56A6" w:rsidP="005E56A6">
      <w:pPr>
        <w:spacing w:after="0"/>
        <w:jc w:val="both"/>
        <w:rPr>
          <w:rFonts w:ascii="Book Antiqua" w:hAnsi="Book Antiqua"/>
          <w:b/>
          <w:sz w:val="28"/>
          <w:szCs w:val="28"/>
          <w:u w:val="single"/>
        </w:rPr>
      </w:pPr>
      <w:r>
        <w:rPr>
          <w:rFonts w:ascii="Book Antiqua" w:hAnsi="Book Antiqua"/>
          <w:b/>
          <w:sz w:val="28"/>
          <w:szCs w:val="28"/>
          <w:u w:val="single"/>
        </w:rPr>
        <w:t>ZOHO Corporation</w:t>
      </w:r>
    </w:p>
    <w:p w:rsidR="005E56A6" w:rsidRPr="00532DA7" w:rsidRDefault="005E56A6" w:rsidP="005E56A6">
      <w:pPr>
        <w:spacing w:after="0"/>
        <w:jc w:val="both"/>
        <w:rPr>
          <w:rFonts w:ascii="Book Antiqua" w:hAnsi="Book Antiqua"/>
          <w:b/>
          <w:sz w:val="12"/>
          <w:szCs w:val="12"/>
        </w:rPr>
      </w:pPr>
    </w:p>
    <w:p w:rsidR="005E56A6" w:rsidRPr="00532DA7" w:rsidRDefault="005E56A6" w:rsidP="00532DA7">
      <w:pPr>
        <w:spacing w:after="0"/>
        <w:rPr>
          <w:rFonts w:ascii="Book Antiqua" w:hAnsi="Book Antiqua"/>
          <w:b/>
          <w:szCs w:val="18"/>
          <w:lang w:val="en-US"/>
        </w:rPr>
      </w:pPr>
      <w:r>
        <w:rPr>
          <w:rFonts w:ascii="Book Antiqua" w:hAnsi="Book Antiqua"/>
          <w:b/>
          <w:szCs w:val="18"/>
          <w:lang w:val="en-US"/>
        </w:rPr>
        <w:t xml:space="preserve"> Visual Designer</w:t>
      </w:r>
      <w:r w:rsidRPr="001F0F23">
        <w:rPr>
          <w:rFonts w:ascii="Book Antiqua" w:hAnsi="Book Antiqua"/>
          <w:b/>
          <w:szCs w:val="18"/>
          <w:lang w:val="en-US"/>
        </w:rPr>
        <w:t xml:space="preserve"> and Front end HTML &amp; CSS developer </w:t>
      </w:r>
    </w:p>
    <w:p w:rsidR="005E56A6" w:rsidRPr="005E56A6" w:rsidRDefault="005E56A6" w:rsidP="005E56A6">
      <w:pPr>
        <w:pStyle w:val="ListParagraph"/>
        <w:numPr>
          <w:ilvl w:val="0"/>
          <w:numId w:val="7"/>
        </w:numPr>
        <w:rPr>
          <w:rFonts w:ascii="Book Antiqua" w:hAnsi="Book Antiqua"/>
          <w:sz w:val="20"/>
        </w:rPr>
      </w:pPr>
      <w:r>
        <w:rPr>
          <w:rFonts w:ascii="Book Antiqua" w:hAnsi="Book Antiqua"/>
          <w:bCs/>
          <w:sz w:val="20"/>
        </w:rPr>
        <w:t>Understanding User experience</w:t>
      </w:r>
    </w:p>
    <w:p w:rsidR="005E56A6" w:rsidRPr="00532DA7" w:rsidRDefault="00532DA7" w:rsidP="005E56A6">
      <w:pPr>
        <w:pStyle w:val="ListParagraph"/>
        <w:numPr>
          <w:ilvl w:val="0"/>
          <w:numId w:val="7"/>
        </w:numPr>
        <w:rPr>
          <w:rFonts w:ascii="Book Antiqua" w:hAnsi="Book Antiqua"/>
          <w:sz w:val="20"/>
        </w:rPr>
      </w:pPr>
      <w:r w:rsidRPr="00532DA7">
        <w:rPr>
          <w:sz w:val="20"/>
        </w:rPr>
        <w:t>Competitor</w:t>
      </w:r>
      <w:r w:rsidRPr="00532DA7">
        <w:rPr>
          <w:rStyle w:val="Emphasis"/>
          <w:rFonts w:ascii="Book Antiqua" w:hAnsi="Book Antiqua" w:cs="Arial"/>
          <w:b/>
          <w:bCs/>
          <w:i w:val="0"/>
          <w:iCs w:val="0"/>
          <w:color w:val="6A6A6A"/>
          <w:shd w:val="clear" w:color="auto" w:fill="FFFFFF"/>
        </w:rPr>
        <w:t xml:space="preserve"> </w:t>
      </w:r>
      <w:r>
        <w:rPr>
          <w:sz w:val="20"/>
        </w:rPr>
        <w:t>A</w:t>
      </w:r>
      <w:r w:rsidRPr="00532DA7">
        <w:rPr>
          <w:sz w:val="20"/>
        </w:rPr>
        <w:t>nalysis</w:t>
      </w:r>
      <w:r>
        <w:rPr>
          <w:rFonts w:ascii="Book Antiqua" w:hAnsi="Book Antiqua"/>
          <w:bCs/>
          <w:sz w:val="20"/>
        </w:rPr>
        <w:t>, Site maps, Information Architecture</w:t>
      </w:r>
    </w:p>
    <w:p w:rsidR="00532DA7" w:rsidRPr="00532DA7" w:rsidRDefault="00532DA7" w:rsidP="005E56A6">
      <w:pPr>
        <w:pStyle w:val="ListParagraph"/>
        <w:numPr>
          <w:ilvl w:val="0"/>
          <w:numId w:val="7"/>
        </w:numPr>
        <w:rPr>
          <w:rFonts w:ascii="Book Antiqua" w:hAnsi="Book Antiqua"/>
          <w:sz w:val="20"/>
        </w:rPr>
      </w:pPr>
      <w:r>
        <w:rPr>
          <w:rFonts w:ascii="Book Antiqua" w:hAnsi="Book Antiqua"/>
          <w:bCs/>
          <w:sz w:val="20"/>
        </w:rPr>
        <w:t>Creating Wireframe Mockups</w:t>
      </w:r>
    </w:p>
    <w:p w:rsidR="005E56A6" w:rsidRPr="00D84186" w:rsidRDefault="005E56A6" w:rsidP="005E56A6">
      <w:pPr>
        <w:pStyle w:val="ListParagraph"/>
        <w:numPr>
          <w:ilvl w:val="0"/>
          <w:numId w:val="7"/>
        </w:numPr>
        <w:rPr>
          <w:rFonts w:ascii="Book Antiqua" w:hAnsi="Book Antiqua"/>
          <w:sz w:val="20"/>
        </w:rPr>
      </w:pPr>
      <w:r w:rsidRPr="005E56A6">
        <w:rPr>
          <w:rFonts w:ascii="Book Antiqua" w:hAnsi="Book Antiqua"/>
          <w:bCs/>
          <w:sz w:val="20"/>
        </w:rPr>
        <w:t>Creating UI design for</w:t>
      </w:r>
      <w:r>
        <w:rPr>
          <w:rFonts w:ascii="Book Antiqua" w:hAnsi="Book Antiqua"/>
          <w:bCs/>
          <w:sz w:val="20"/>
        </w:rPr>
        <w:t xml:space="preserve"> various Digital Products</w:t>
      </w:r>
    </w:p>
    <w:p w:rsidR="00D84186" w:rsidRPr="00532DA7" w:rsidRDefault="00D84186" w:rsidP="005E56A6">
      <w:pPr>
        <w:pStyle w:val="ListParagraph"/>
        <w:numPr>
          <w:ilvl w:val="0"/>
          <w:numId w:val="7"/>
        </w:numPr>
        <w:rPr>
          <w:rFonts w:ascii="Book Antiqua" w:hAnsi="Book Antiqua"/>
          <w:sz w:val="20"/>
        </w:rPr>
      </w:pPr>
      <w:r>
        <w:rPr>
          <w:rFonts w:ascii="Book Antiqua" w:hAnsi="Book Antiqua"/>
          <w:bCs/>
          <w:sz w:val="20"/>
        </w:rPr>
        <w:t>Implementing Materialism in visual design</w:t>
      </w:r>
    </w:p>
    <w:p w:rsidR="00532DA7" w:rsidRPr="005E56A6" w:rsidRDefault="00532DA7" w:rsidP="005E56A6">
      <w:pPr>
        <w:pStyle w:val="ListParagraph"/>
        <w:numPr>
          <w:ilvl w:val="0"/>
          <w:numId w:val="7"/>
        </w:numPr>
        <w:rPr>
          <w:rFonts w:ascii="Book Antiqua" w:hAnsi="Book Antiqua"/>
          <w:sz w:val="20"/>
        </w:rPr>
      </w:pPr>
      <w:r>
        <w:rPr>
          <w:rFonts w:ascii="Book Antiqua" w:hAnsi="Book Antiqua"/>
          <w:bCs/>
          <w:sz w:val="20"/>
        </w:rPr>
        <w:t>Providing Usability Solutions</w:t>
      </w:r>
    </w:p>
    <w:p w:rsidR="005E56A6" w:rsidRPr="005E56A6" w:rsidRDefault="005E56A6" w:rsidP="005E56A6">
      <w:pPr>
        <w:pStyle w:val="ListParagraph"/>
        <w:numPr>
          <w:ilvl w:val="0"/>
          <w:numId w:val="7"/>
        </w:numPr>
        <w:rPr>
          <w:rFonts w:ascii="Book Antiqua" w:hAnsi="Book Antiqua"/>
          <w:sz w:val="20"/>
        </w:rPr>
      </w:pPr>
      <w:r w:rsidRPr="005E56A6">
        <w:rPr>
          <w:rFonts w:ascii="Book Antiqua" w:hAnsi="Book Antiqua"/>
          <w:bCs/>
          <w:sz w:val="20"/>
        </w:rPr>
        <w:t>HTML and CSS bug fixing for applications</w:t>
      </w:r>
    </w:p>
    <w:p w:rsidR="005E56A6" w:rsidRPr="00B04EDF" w:rsidRDefault="005E56A6" w:rsidP="005E56A6">
      <w:pPr>
        <w:pStyle w:val="ListParagraph"/>
        <w:numPr>
          <w:ilvl w:val="0"/>
          <w:numId w:val="7"/>
        </w:numPr>
        <w:rPr>
          <w:rFonts w:ascii="Book Antiqua" w:hAnsi="Book Antiqua"/>
          <w:sz w:val="20"/>
        </w:rPr>
      </w:pPr>
      <w:r>
        <w:rPr>
          <w:rFonts w:ascii="Book Antiqua" w:hAnsi="Book Antiqua"/>
          <w:bCs/>
          <w:sz w:val="20"/>
        </w:rPr>
        <w:t>Web lay out creation and HTML, CSS conversion</w:t>
      </w:r>
    </w:p>
    <w:p w:rsidR="005E56A6" w:rsidRPr="00B21680" w:rsidRDefault="005E56A6" w:rsidP="005E56A6">
      <w:pPr>
        <w:pStyle w:val="ListParagraph"/>
        <w:numPr>
          <w:ilvl w:val="0"/>
          <w:numId w:val="7"/>
        </w:numPr>
        <w:rPr>
          <w:rFonts w:ascii="Book Antiqua" w:hAnsi="Book Antiqua"/>
          <w:sz w:val="20"/>
        </w:rPr>
      </w:pPr>
      <w:r>
        <w:rPr>
          <w:rFonts w:ascii="Book Antiqua" w:hAnsi="Book Antiqua"/>
          <w:bCs/>
          <w:sz w:val="20"/>
        </w:rPr>
        <w:t>Creating SVG Icons and Font Icons for applications</w:t>
      </w:r>
    </w:p>
    <w:p w:rsidR="005E56A6" w:rsidRPr="00C91D25" w:rsidRDefault="00D84186" w:rsidP="005E56A6">
      <w:pPr>
        <w:pStyle w:val="ListParagraph"/>
        <w:numPr>
          <w:ilvl w:val="0"/>
          <w:numId w:val="7"/>
        </w:numPr>
        <w:rPr>
          <w:rFonts w:ascii="Book Antiqua" w:hAnsi="Book Antiqua"/>
          <w:sz w:val="20"/>
        </w:rPr>
      </w:pPr>
      <w:r>
        <w:rPr>
          <w:rFonts w:ascii="Book Antiqua" w:hAnsi="Book Antiqua"/>
          <w:bCs/>
          <w:sz w:val="20"/>
        </w:rPr>
        <w:t>Theme conver</w:t>
      </w:r>
      <w:r w:rsidRPr="00C91D25">
        <w:rPr>
          <w:rFonts w:ascii="Book Antiqua" w:hAnsi="Book Antiqua"/>
          <w:bCs/>
          <w:sz w:val="20"/>
        </w:rPr>
        <w:t>sion</w:t>
      </w:r>
      <w:r w:rsidR="005E56A6" w:rsidRPr="00C91D25">
        <w:rPr>
          <w:rFonts w:ascii="Book Antiqua" w:hAnsi="Book Antiqua"/>
          <w:bCs/>
          <w:sz w:val="20"/>
        </w:rPr>
        <w:t xml:space="preserve"> </w:t>
      </w:r>
      <w:r w:rsidR="005E56A6">
        <w:rPr>
          <w:rFonts w:ascii="Book Antiqua" w:hAnsi="Book Antiqua"/>
          <w:bCs/>
          <w:sz w:val="20"/>
        </w:rPr>
        <w:t xml:space="preserve">and </w:t>
      </w:r>
      <w:r w:rsidR="00532DA7">
        <w:rPr>
          <w:rFonts w:ascii="Book Antiqua" w:hAnsi="Book Antiqua"/>
          <w:bCs/>
          <w:sz w:val="20"/>
        </w:rPr>
        <w:t xml:space="preserve">Mailer </w:t>
      </w:r>
      <w:r w:rsidR="005E56A6">
        <w:rPr>
          <w:rFonts w:ascii="Book Antiqua" w:hAnsi="Book Antiqua"/>
          <w:bCs/>
          <w:sz w:val="20"/>
        </w:rPr>
        <w:t xml:space="preserve">template creations </w:t>
      </w:r>
    </w:p>
    <w:p w:rsidR="001F0F23" w:rsidRDefault="001F0F23">
      <w:pPr>
        <w:spacing w:after="0"/>
        <w:jc w:val="both"/>
        <w:rPr>
          <w:rFonts w:ascii="Book Antiqua" w:hAnsi="Book Antiqua"/>
          <w:b/>
          <w:sz w:val="20"/>
        </w:rPr>
      </w:pPr>
    </w:p>
    <w:p w:rsidR="005E56A6" w:rsidRDefault="005E56A6">
      <w:pPr>
        <w:spacing w:after="0"/>
        <w:jc w:val="both"/>
        <w:rPr>
          <w:rFonts w:ascii="Book Antiqua" w:hAnsi="Book Antiqua"/>
          <w:b/>
          <w:sz w:val="20"/>
        </w:rPr>
      </w:pPr>
    </w:p>
    <w:p w:rsidR="00D84186" w:rsidRDefault="00D84186">
      <w:pPr>
        <w:spacing w:after="0"/>
        <w:jc w:val="both"/>
        <w:rPr>
          <w:rFonts w:ascii="Book Antiqua" w:hAnsi="Book Antiqua"/>
          <w:b/>
          <w:sz w:val="28"/>
          <w:szCs w:val="28"/>
          <w:u w:val="single"/>
        </w:rPr>
      </w:pPr>
    </w:p>
    <w:p w:rsidR="001F0F23" w:rsidRDefault="001F0F23">
      <w:pPr>
        <w:spacing w:after="0"/>
        <w:jc w:val="both"/>
        <w:rPr>
          <w:rFonts w:ascii="Book Antiqua" w:hAnsi="Book Antiqua"/>
          <w:b/>
          <w:sz w:val="28"/>
          <w:szCs w:val="28"/>
          <w:u w:val="single"/>
        </w:rPr>
      </w:pPr>
      <w:r w:rsidRPr="001F0F23">
        <w:rPr>
          <w:rFonts w:ascii="Book Antiqua" w:hAnsi="Book Antiqua"/>
          <w:b/>
          <w:sz w:val="28"/>
          <w:szCs w:val="28"/>
          <w:u w:val="single"/>
        </w:rPr>
        <w:t>Object Frontier Software</w:t>
      </w:r>
    </w:p>
    <w:p w:rsidR="001F0F23" w:rsidRPr="00532DA7" w:rsidRDefault="001F0F23">
      <w:pPr>
        <w:spacing w:after="0"/>
        <w:jc w:val="both"/>
        <w:rPr>
          <w:rFonts w:ascii="Book Antiqua" w:hAnsi="Book Antiqua"/>
          <w:b/>
          <w:sz w:val="12"/>
          <w:szCs w:val="12"/>
        </w:rPr>
      </w:pPr>
    </w:p>
    <w:p w:rsidR="007C65FC" w:rsidRPr="001F0F23" w:rsidRDefault="001F0F23" w:rsidP="007D1277">
      <w:pPr>
        <w:spacing w:after="0"/>
        <w:rPr>
          <w:rFonts w:ascii="Book Antiqua" w:hAnsi="Book Antiqua"/>
          <w:b/>
          <w:szCs w:val="18"/>
        </w:rPr>
      </w:pPr>
      <w:r>
        <w:rPr>
          <w:rFonts w:ascii="Book Antiqua" w:hAnsi="Book Antiqua"/>
          <w:b/>
          <w:szCs w:val="18"/>
          <w:lang w:val="en-US"/>
        </w:rPr>
        <w:t xml:space="preserve"> </w:t>
      </w:r>
      <w:r w:rsidR="007D1277" w:rsidRPr="001F0F23">
        <w:rPr>
          <w:rFonts w:ascii="Book Antiqua" w:hAnsi="Book Antiqua"/>
          <w:b/>
          <w:szCs w:val="18"/>
          <w:lang w:val="en-US"/>
        </w:rPr>
        <w:t>UI , Graphic design and Front end HTML &amp; CSS developer</w:t>
      </w:r>
      <w:r w:rsidR="003E4C0D" w:rsidRPr="001F0F23">
        <w:rPr>
          <w:rFonts w:ascii="Book Antiqua" w:hAnsi="Book Antiqua"/>
          <w:b/>
          <w:szCs w:val="18"/>
          <w:lang w:val="en-US"/>
        </w:rPr>
        <w:t xml:space="preserve"> </w:t>
      </w:r>
    </w:p>
    <w:p w:rsidR="00375FF8" w:rsidRPr="00B04EDF" w:rsidRDefault="00895344" w:rsidP="003F7A2B">
      <w:pPr>
        <w:pStyle w:val="ListParagraph"/>
        <w:numPr>
          <w:ilvl w:val="0"/>
          <w:numId w:val="7"/>
        </w:numPr>
        <w:rPr>
          <w:rFonts w:ascii="Book Antiqua" w:hAnsi="Book Antiqua"/>
          <w:sz w:val="20"/>
        </w:rPr>
      </w:pPr>
      <w:r>
        <w:rPr>
          <w:rFonts w:ascii="Book Antiqua" w:hAnsi="Book Antiqua"/>
          <w:bCs/>
          <w:sz w:val="20"/>
        </w:rPr>
        <w:t>Creating</w:t>
      </w:r>
      <w:r w:rsidR="001E1DD8" w:rsidRPr="003E4C0D">
        <w:rPr>
          <w:rFonts w:ascii="Book Antiqua" w:hAnsi="Book Antiqua"/>
          <w:bCs/>
          <w:sz w:val="20"/>
        </w:rPr>
        <w:t xml:space="preserve"> UI design for</w:t>
      </w:r>
      <w:r w:rsidR="003E4C0D" w:rsidRPr="003E4C0D">
        <w:rPr>
          <w:rFonts w:ascii="Book Antiqua" w:hAnsi="Book Antiqua"/>
          <w:bCs/>
          <w:sz w:val="20"/>
        </w:rPr>
        <w:t xml:space="preserve"> </w:t>
      </w:r>
      <w:r w:rsidR="00C91D25">
        <w:rPr>
          <w:rFonts w:ascii="Book Antiqua" w:hAnsi="Book Antiqua"/>
          <w:bCs/>
          <w:sz w:val="20"/>
        </w:rPr>
        <w:t xml:space="preserve">various </w:t>
      </w:r>
      <w:r w:rsidR="003E4C0D">
        <w:rPr>
          <w:rFonts w:ascii="Book Antiqua" w:hAnsi="Book Antiqua"/>
          <w:bCs/>
          <w:sz w:val="20"/>
        </w:rPr>
        <w:t>Web, Mobile and Ipad Applications</w:t>
      </w:r>
    </w:p>
    <w:p w:rsidR="00B04EDF" w:rsidRPr="00B04EDF" w:rsidRDefault="00B04EDF" w:rsidP="003F7A2B">
      <w:pPr>
        <w:pStyle w:val="ListParagraph"/>
        <w:numPr>
          <w:ilvl w:val="0"/>
          <w:numId w:val="7"/>
        </w:numPr>
        <w:rPr>
          <w:rFonts w:ascii="Book Antiqua" w:hAnsi="Book Antiqua"/>
          <w:sz w:val="20"/>
        </w:rPr>
      </w:pPr>
      <w:r>
        <w:rPr>
          <w:rFonts w:ascii="Book Antiqua" w:hAnsi="Book Antiqua"/>
          <w:bCs/>
          <w:sz w:val="20"/>
        </w:rPr>
        <w:t>HTML and CSS bug fixing for applications</w:t>
      </w:r>
    </w:p>
    <w:p w:rsidR="00B04EDF" w:rsidRPr="00B04EDF" w:rsidRDefault="00B04EDF" w:rsidP="003F7A2B">
      <w:pPr>
        <w:pStyle w:val="ListParagraph"/>
        <w:numPr>
          <w:ilvl w:val="0"/>
          <w:numId w:val="7"/>
        </w:numPr>
        <w:rPr>
          <w:rFonts w:ascii="Book Antiqua" w:hAnsi="Book Antiqua"/>
          <w:sz w:val="20"/>
        </w:rPr>
      </w:pPr>
      <w:r>
        <w:rPr>
          <w:rFonts w:ascii="Book Antiqua" w:hAnsi="Book Antiqua"/>
          <w:bCs/>
          <w:sz w:val="20"/>
        </w:rPr>
        <w:t>Web lay out creation and HTML, CSS conversion</w:t>
      </w:r>
    </w:p>
    <w:p w:rsidR="00B04EDF" w:rsidRPr="00B21680" w:rsidRDefault="00B04EDF" w:rsidP="003F7A2B">
      <w:pPr>
        <w:pStyle w:val="ListParagraph"/>
        <w:numPr>
          <w:ilvl w:val="0"/>
          <w:numId w:val="7"/>
        </w:numPr>
        <w:rPr>
          <w:rFonts w:ascii="Book Antiqua" w:hAnsi="Book Antiqua"/>
          <w:sz w:val="20"/>
        </w:rPr>
      </w:pPr>
      <w:r>
        <w:rPr>
          <w:rFonts w:ascii="Book Antiqua" w:hAnsi="Book Antiqua"/>
          <w:bCs/>
          <w:sz w:val="20"/>
        </w:rPr>
        <w:t>Creating SVG Icons and Font Icons for applications</w:t>
      </w:r>
    </w:p>
    <w:p w:rsidR="00B21680" w:rsidRPr="00C91D25" w:rsidRDefault="00B21680" w:rsidP="003F7A2B">
      <w:pPr>
        <w:pStyle w:val="ListParagraph"/>
        <w:numPr>
          <w:ilvl w:val="0"/>
          <w:numId w:val="7"/>
        </w:numPr>
        <w:rPr>
          <w:rFonts w:ascii="Book Antiqua" w:hAnsi="Book Antiqua"/>
          <w:sz w:val="20"/>
        </w:rPr>
      </w:pPr>
      <w:r>
        <w:rPr>
          <w:rFonts w:ascii="Book Antiqua" w:hAnsi="Book Antiqua"/>
          <w:bCs/>
          <w:sz w:val="20"/>
        </w:rPr>
        <w:t>Understanding User experience and creating Paper prototyping</w:t>
      </w:r>
    </w:p>
    <w:p w:rsidR="00C91D25" w:rsidRPr="00C91D25" w:rsidRDefault="00C91D25" w:rsidP="00C91D25">
      <w:pPr>
        <w:pStyle w:val="ListParagraph"/>
        <w:numPr>
          <w:ilvl w:val="0"/>
          <w:numId w:val="7"/>
        </w:numPr>
        <w:rPr>
          <w:rFonts w:ascii="Book Antiqua" w:hAnsi="Book Antiqua"/>
          <w:sz w:val="20"/>
        </w:rPr>
      </w:pPr>
      <w:r w:rsidRPr="00C91D25">
        <w:rPr>
          <w:rFonts w:ascii="Book Antiqua" w:hAnsi="Book Antiqua"/>
          <w:bCs/>
          <w:sz w:val="20"/>
        </w:rPr>
        <w:t xml:space="preserve">Theme conversation </w:t>
      </w:r>
      <w:r>
        <w:rPr>
          <w:rFonts w:ascii="Book Antiqua" w:hAnsi="Book Antiqua"/>
          <w:bCs/>
          <w:sz w:val="20"/>
        </w:rPr>
        <w:t>and template creations for internal apps</w:t>
      </w:r>
    </w:p>
    <w:p w:rsidR="003F7A2B" w:rsidRDefault="003F7A2B" w:rsidP="00B04EDF">
      <w:pPr>
        <w:pStyle w:val="ListParagraph"/>
        <w:numPr>
          <w:ilvl w:val="0"/>
          <w:numId w:val="7"/>
        </w:numPr>
        <w:rPr>
          <w:rFonts w:ascii="Book Antiqua" w:hAnsi="Book Antiqua"/>
          <w:sz w:val="20"/>
        </w:rPr>
      </w:pPr>
      <w:r w:rsidRPr="00C91D25">
        <w:rPr>
          <w:rFonts w:ascii="Book Antiqua" w:hAnsi="Book Antiqua"/>
          <w:sz w:val="20"/>
        </w:rPr>
        <w:t>Worked as a Graphic designer for</w:t>
      </w:r>
      <w:r w:rsidR="001E1DD8" w:rsidRPr="00C91D25">
        <w:rPr>
          <w:rFonts w:ascii="Book Antiqua" w:hAnsi="Book Antiqua"/>
          <w:sz w:val="20"/>
        </w:rPr>
        <w:t xml:space="preserve"> </w:t>
      </w:r>
      <w:r w:rsidRPr="00C91D25">
        <w:rPr>
          <w:rFonts w:ascii="Book Antiqua" w:hAnsi="Book Antiqua"/>
          <w:sz w:val="20"/>
        </w:rPr>
        <w:t xml:space="preserve">web and print medium required for the organizational development and promotions. </w:t>
      </w:r>
    </w:p>
    <w:p w:rsidR="00FC12A3" w:rsidRPr="00FC12A3" w:rsidRDefault="00242F27" w:rsidP="00FC12A3">
      <w:pPr>
        <w:pStyle w:val="ListParagraph"/>
        <w:numPr>
          <w:ilvl w:val="0"/>
          <w:numId w:val="7"/>
        </w:numPr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 xml:space="preserve">Business Proposal Diagrams and Presentations with </w:t>
      </w:r>
      <w:r w:rsidR="00B21680">
        <w:rPr>
          <w:rFonts w:ascii="Book Antiqua" w:hAnsi="Book Antiqua"/>
          <w:sz w:val="20"/>
        </w:rPr>
        <w:t>interactions</w:t>
      </w:r>
    </w:p>
    <w:p w:rsidR="001F0F23" w:rsidRDefault="001F0F23" w:rsidP="00FC12A3">
      <w:pPr>
        <w:spacing w:after="0"/>
        <w:rPr>
          <w:rFonts w:ascii="Book Antiqua" w:hAnsi="Book Antiqua"/>
          <w:b/>
          <w:sz w:val="20"/>
          <w:u w:val="single"/>
        </w:rPr>
      </w:pPr>
    </w:p>
    <w:p w:rsidR="001F0F23" w:rsidRDefault="001F0F23" w:rsidP="00FC12A3">
      <w:pPr>
        <w:spacing w:after="0"/>
        <w:rPr>
          <w:rFonts w:ascii="Book Antiqua" w:hAnsi="Book Antiqua"/>
          <w:b/>
          <w:sz w:val="20"/>
          <w:u w:val="single"/>
        </w:rPr>
      </w:pPr>
    </w:p>
    <w:p w:rsidR="001F0F23" w:rsidRDefault="001F0F23" w:rsidP="00FC12A3">
      <w:pPr>
        <w:spacing w:after="0"/>
        <w:rPr>
          <w:rFonts w:ascii="Book Antiqua" w:hAnsi="Book Antiqua"/>
          <w:b/>
          <w:sz w:val="20"/>
          <w:u w:val="single"/>
        </w:rPr>
      </w:pPr>
    </w:p>
    <w:p w:rsidR="001F0F23" w:rsidRPr="005E56A6" w:rsidRDefault="001F0F23" w:rsidP="00FC12A3">
      <w:pPr>
        <w:spacing w:after="0"/>
        <w:rPr>
          <w:rFonts w:ascii="Book Antiqua" w:hAnsi="Book Antiqua"/>
          <w:b/>
          <w:sz w:val="28"/>
          <w:szCs w:val="28"/>
          <w:u w:val="single"/>
        </w:rPr>
      </w:pPr>
      <w:r w:rsidRPr="005E56A6">
        <w:rPr>
          <w:rFonts w:ascii="Book Antiqua" w:hAnsi="Book Antiqua"/>
          <w:b/>
          <w:sz w:val="28"/>
          <w:szCs w:val="28"/>
          <w:u w:val="single"/>
          <w:lang w:val="en-US"/>
        </w:rPr>
        <w:t>Element K</w:t>
      </w:r>
    </w:p>
    <w:p w:rsidR="00532DA7" w:rsidRPr="00532DA7" w:rsidRDefault="00532DA7" w:rsidP="00FC12A3">
      <w:pPr>
        <w:spacing w:after="0"/>
        <w:rPr>
          <w:rFonts w:ascii="Book Antiqua" w:hAnsi="Book Antiqua"/>
          <w:b/>
          <w:sz w:val="12"/>
          <w:szCs w:val="12"/>
          <w:lang w:val="en-US"/>
        </w:rPr>
      </w:pPr>
    </w:p>
    <w:p w:rsidR="00FC12A3" w:rsidRPr="005E56A6" w:rsidRDefault="00895344" w:rsidP="00FC12A3">
      <w:pPr>
        <w:spacing w:after="0"/>
        <w:rPr>
          <w:rFonts w:ascii="Book Antiqua" w:hAnsi="Book Antiqua"/>
          <w:b/>
          <w:sz w:val="20"/>
        </w:rPr>
      </w:pPr>
      <w:r w:rsidRPr="005E56A6">
        <w:rPr>
          <w:rFonts w:ascii="Book Antiqua" w:hAnsi="Book Antiqua"/>
          <w:b/>
          <w:sz w:val="20"/>
          <w:lang w:val="en-US"/>
        </w:rPr>
        <w:t>Art and Media</w:t>
      </w:r>
      <w:r w:rsidR="00FC12A3" w:rsidRPr="005E56A6">
        <w:rPr>
          <w:rFonts w:ascii="Book Antiqua" w:hAnsi="Book Antiqua"/>
          <w:b/>
          <w:sz w:val="20"/>
          <w:lang w:val="en-US"/>
        </w:rPr>
        <w:t xml:space="preserve"> developer</w:t>
      </w:r>
      <w:r w:rsidR="00FC12A3" w:rsidRPr="005E56A6">
        <w:rPr>
          <w:rFonts w:ascii="Book Antiqua" w:hAnsi="Book Antiqua"/>
          <w:b/>
          <w:sz w:val="20"/>
        </w:rPr>
        <w:t xml:space="preserve">                                     </w:t>
      </w:r>
    </w:p>
    <w:p w:rsidR="00FC12A3" w:rsidRPr="00895344" w:rsidRDefault="00FC12A3" w:rsidP="00FC12A3">
      <w:pPr>
        <w:pStyle w:val="ListParagraph"/>
        <w:numPr>
          <w:ilvl w:val="0"/>
          <w:numId w:val="7"/>
        </w:numPr>
        <w:rPr>
          <w:rFonts w:ascii="Book Antiqua" w:hAnsi="Book Antiqua"/>
          <w:sz w:val="20"/>
        </w:rPr>
      </w:pPr>
      <w:r w:rsidRPr="003E4C0D">
        <w:rPr>
          <w:rFonts w:ascii="Book Antiqua" w:hAnsi="Book Antiqua"/>
          <w:bCs/>
          <w:sz w:val="20"/>
        </w:rPr>
        <w:t xml:space="preserve">I have worked as a </w:t>
      </w:r>
      <w:r w:rsidR="00895344">
        <w:rPr>
          <w:rFonts w:ascii="Book Antiqua" w:hAnsi="Book Antiqua"/>
          <w:bCs/>
          <w:sz w:val="20"/>
        </w:rPr>
        <w:t>Interactive designer and developer for E - learning modules</w:t>
      </w:r>
    </w:p>
    <w:p w:rsidR="00152B62" w:rsidRDefault="00152B62" w:rsidP="00FC12A3">
      <w:pPr>
        <w:pStyle w:val="ListParagraph"/>
        <w:numPr>
          <w:ilvl w:val="0"/>
          <w:numId w:val="7"/>
        </w:numPr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Flash animations with audio sync</w:t>
      </w:r>
    </w:p>
    <w:p w:rsidR="00152B62" w:rsidRDefault="00152B62" w:rsidP="00FC12A3">
      <w:pPr>
        <w:pStyle w:val="ListParagraph"/>
        <w:numPr>
          <w:ilvl w:val="0"/>
          <w:numId w:val="7"/>
        </w:numPr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Activity development</w:t>
      </w:r>
    </w:p>
    <w:p w:rsidR="00152B62" w:rsidRDefault="00152B62" w:rsidP="00FC12A3">
      <w:pPr>
        <w:pStyle w:val="ListParagraph"/>
        <w:numPr>
          <w:ilvl w:val="0"/>
          <w:numId w:val="7"/>
        </w:numPr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Photo editing</w:t>
      </w:r>
    </w:p>
    <w:p w:rsidR="00895344" w:rsidRPr="00B04EDF" w:rsidRDefault="00152B62" w:rsidP="00FC12A3">
      <w:pPr>
        <w:pStyle w:val="ListParagraph"/>
        <w:numPr>
          <w:ilvl w:val="0"/>
          <w:numId w:val="7"/>
        </w:numPr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 xml:space="preserve">XML Editing and Localization </w:t>
      </w:r>
    </w:p>
    <w:p w:rsidR="0048460F" w:rsidRDefault="0048460F" w:rsidP="00F208CD">
      <w:pPr>
        <w:tabs>
          <w:tab w:val="left" w:pos="5820"/>
        </w:tabs>
        <w:rPr>
          <w:rFonts w:ascii="Book Antiqua" w:hAnsi="Book Antiqua"/>
          <w:sz w:val="20"/>
        </w:rPr>
      </w:pPr>
    </w:p>
    <w:p w:rsidR="005E56A6" w:rsidRDefault="005E56A6" w:rsidP="00F208CD">
      <w:pPr>
        <w:tabs>
          <w:tab w:val="left" w:pos="5820"/>
        </w:tabs>
        <w:rPr>
          <w:rFonts w:ascii="Book Antiqua" w:hAnsi="Book Antiqua"/>
          <w:sz w:val="20"/>
        </w:rPr>
      </w:pPr>
    </w:p>
    <w:p w:rsidR="005E56A6" w:rsidRDefault="005E56A6" w:rsidP="00F208CD">
      <w:pPr>
        <w:tabs>
          <w:tab w:val="left" w:pos="5820"/>
        </w:tabs>
        <w:rPr>
          <w:rFonts w:ascii="Book Antiqua" w:hAnsi="Book Antiqua"/>
          <w:sz w:val="20"/>
        </w:rPr>
      </w:pPr>
    </w:p>
    <w:p w:rsidR="005E56A6" w:rsidRDefault="005E56A6" w:rsidP="00F208CD">
      <w:pPr>
        <w:tabs>
          <w:tab w:val="left" w:pos="5820"/>
        </w:tabs>
        <w:rPr>
          <w:rFonts w:ascii="Book Antiqua" w:hAnsi="Book Antiqua"/>
          <w:b/>
          <w:sz w:val="28"/>
          <w:szCs w:val="28"/>
          <w:u w:val="single"/>
          <w:lang w:val="en-US"/>
        </w:rPr>
      </w:pPr>
      <w:r w:rsidRPr="005E56A6">
        <w:rPr>
          <w:rFonts w:ascii="Book Antiqua" w:hAnsi="Book Antiqua"/>
          <w:b/>
          <w:sz w:val="28"/>
          <w:szCs w:val="28"/>
          <w:u w:val="single"/>
          <w:lang w:val="en-US"/>
        </w:rPr>
        <w:t>Studio45</w:t>
      </w:r>
    </w:p>
    <w:p w:rsidR="005E56A6" w:rsidRPr="00532DA7" w:rsidRDefault="005E56A6" w:rsidP="00F208CD">
      <w:pPr>
        <w:tabs>
          <w:tab w:val="left" w:pos="5820"/>
        </w:tabs>
        <w:rPr>
          <w:rFonts w:ascii="Book Antiqua" w:hAnsi="Book Antiqua"/>
          <w:sz w:val="12"/>
          <w:szCs w:val="12"/>
        </w:rPr>
      </w:pPr>
    </w:p>
    <w:p w:rsidR="0048460F" w:rsidRPr="005E56A6" w:rsidRDefault="0048460F" w:rsidP="0048460F">
      <w:pPr>
        <w:spacing w:after="0"/>
        <w:rPr>
          <w:rFonts w:ascii="Book Antiqua" w:hAnsi="Book Antiqua"/>
          <w:b/>
          <w:sz w:val="20"/>
        </w:rPr>
      </w:pPr>
      <w:r w:rsidRPr="005E56A6">
        <w:rPr>
          <w:rFonts w:ascii="Book Antiqua" w:hAnsi="Book Antiqua"/>
          <w:b/>
          <w:sz w:val="20"/>
          <w:lang w:val="en-US"/>
        </w:rPr>
        <w:t xml:space="preserve">Graphic design and </w:t>
      </w:r>
      <w:r w:rsidR="001728FC" w:rsidRPr="005E56A6">
        <w:rPr>
          <w:rFonts w:ascii="Book Antiqua" w:hAnsi="Book Antiqua"/>
          <w:b/>
          <w:sz w:val="20"/>
          <w:lang w:val="en-US"/>
        </w:rPr>
        <w:t>Web designer</w:t>
      </w:r>
      <w:r w:rsidRPr="005E56A6">
        <w:rPr>
          <w:rFonts w:ascii="Book Antiqua" w:hAnsi="Book Antiqua"/>
          <w:b/>
          <w:sz w:val="20"/>
        </w:rPr>
        <w:t xml:space="preserve">                                     </w:t>
      </w:r>
    </w:p>
    <w:p w:rsidR="0048460F" w:rsidRPr="001728FC" w:rsidRDefault="001728FC" w:rsidP="0048460F">
      <w:pPr>
        <w:pStyle w:val="ListParagraph"/>
        <w:numPr>
          <w:ilvl w:val="0"/>
          <w:numId w:val="7"/>
        </w:numPr>
        <w:rPr>
          <w:rFonts w:ascii="Book Antiqua" w:hAnsi="Book Antiqua"/>
          <w:sz w:val="20"/>
        </w:rPr>
      </w:pPr>
      <w:r>
        <w:rPr>
          <w:rFonts w:ascii="Book Antiqua" w:hAnsi="Book Antiqua"/>
          <w:bCs/>
          <w:sz w:val="20"/>
        </w:rPr>
        <w:t>Created</w:t>
      </w:r>
      <w:r w:rsidR="0048460F" w:rsidRPr="003E4C0D">
        <w:rPr>
          <w:rFonts w:ascii="Book Antiqua" w:hAnsi="Book Antiqua"/>
          <w:bCs/>
          <w:sz w:val="20"/>
        </w:rPr>
        <w:t xml:space="preserve"> </w:t>
      </w:r>
      <w:r>
        <w:rPr>
          <w:rFonts w:ascii="Book Antiqua" w:hAnsi="Book Antiqua"/>
          <w:bCs/>
          <w:sz w:val="20"/>
        </w:rPr>
        <w:t xml:space="preserve">web lay outs </w:t>
      </w:r>
    </w:p>
    <w:p w:rsidR="001728FC" w:rsidRPr="001728FC" w:rsidRDefault="001728FC" w:rsidP="0048460F">
      <w:pPr>
        <w:pStyle w:val="ListParagraph"/>
        <w:numPr>
          <w:ilvl w:val="0"/>
          <w:numId w:val="7"/>
        </w:numPr>
        <w:rPr>
          <w:rFonts w:ascii="Book Antiqua" w:hAnsi="Book Antiqua"/>
          <w:sz w:val="20"/>
        </w:rPr>
      </w:pPr>
      <w:r>
        <w:rPr>
          <w:rFonts w:ascii="Book Antiqua" w:hAnsi="Book Antiqua"/>
          <w:bCs/>
          <w:sz w:val="20"/>
        </w:rPr>
        <w:t>Flash templates and interactive animations</w:t>
      </w:r>
    </w:p>
    <w:p w:rsidR="001728FC" w:rsidRPr="001728FC" w:rsidRDefault="001728FC" w:rsidP="0048460F">
      <w:pPr>
        <w:pStyle w:val="ListParagraph"/>
        <w:numPr>
          <w:ilvl w:val="0"/>
          <w:numId w:val="7"/>
        </w:numPr>
        <w:rPr>
          <w:rFonts w:ascii="Book Antiqua" w:hAnsi="Book Antiqua"/>
          <w:sz w:val="20"/>
        </w:rPr>
      </w:pPr>
      <w:r>
        <w:rPr>
          <w:rFonts w:ascii="Book Antiqua" w:hAnsi="Book Antiqua"/>
          <w:bCs/>
          <w:sz w:val="20"/>
        </w:rPr>
        <w:t>Brandings and Logo creations</w:t>
      </w:r>
    </w:p>
    <w:p w:rsidR="001728FC" w:rsidRPr="00E07050" w:rsidRDefault="001728FC" w:rsidP="0048460F">
      <w:pPr>
        <w:pStyle w:val="ListParagraph"/>
        <w:numPr>
          <w:ilvl w:val="0"/>
          <w:numId w:val="7"/>
        </w:numPr>
        <w:rPr>
          <w:rFonts w:ascii="Book Antiqua" w:hAnsi="Book Antiqua"/>
          <w:sz w:val="20"/>
        </w:rPr>
      </w:pPr>
      <w:r>
        <w:rPr>
          <w:rFonts w:ascii="Book Antiqua" w:hAnsi="Book Antiqua"/>
          <w:bCs/>
          <w:sz w:val="20"/>
        </w:rPr>
        <w:t>Created Interactive E- learning template</w:t>
      </w:r>
    </w:p>
    <w:p w:rsidR="00E07050" w:rsidRPr="00E07050" w:rsidRDefault="00E07050" w:rsidP="0048460F">
      <w:pPr>
        <w:pStyle w:val="ListParagraph"/>
        <w:numPr>
          <w:ilvl w:val="0"/>
          <w:numId w:val="7"/>
        </w:numPr>
        <w:rPr>
          <w:rFonts w:ascii="Book Antiqua" w:hAnsi="Book Antiqua"/>
          <w:sz w:val="20"/>
        </w:rPr>
      </w:pPr>
      <w:r>
        <w:rPr>
          <w:rFonts w:ascii="Book Antiqua" w:hAnsi="Book Antiqua"/>
          <w:bCs/>
          <w:sz w:val="20"/>
        </w:rPr>
        <w:t>Corporate Presentations</w:t>
      </w:r>
    </w:p>
    <w:p w:rsidR="00E07050" w:rsidRPr="00B04EDF" w:rsidRDefault="00E07050" w:rsidP="0048460F">
      <w:pPr>
        <w:pStyle w:val="ListParagraph"/>
        <w:numPr>
          <w:ilvl w:val="0"/>
          <w:numId w:val="7"/>
        </w:numPr>
        <w:rPr>
          <w:rFonts w:ascii="Book Antiqua" w:hAnsi="Book Antiqua"/>
          <w:sz w:val="20"/>
        </w:rPr>
      </w:pPr>
      <w:r>
        <w:rPr>
          <w:rFonts w:ascii="Book Antiqua" w:hAnsi="Book Antiqua"/>
          <w:bCs/>
          <w:sz w:val="20"/>
        </w:rPr>
        <w:t>Flash games</w:t>
      </w:r>
    </w:p>
    <w:p w:rsidR="0048460F" w:rsidRDefault="0048460F" w:rsidP="0048460F">
      <w:pPr>
        <w:tabs>
          <w:tab w:val="left" w:pos="5820"/>
        </w:tabs>
        <w:rPr>
          <w:rFonts w:ascii="Book Antiqua" w:hAnsi="Book Antiqua"/>
          <w:sz w:val="20"/>
        </w:rPr>
      </w:pPr>
    </w:p>
    <w:p w:rsidR="0018491E" w:rsidRPr="00F208CD" w:rsidRDefault="0018491E" w:rsidP="0018491E">
      <w:pPr>
        <w:tabs>
          <w:tab w:val="left" w:pos="5820"/>
        </w:tabs>
        <w:rPr>
          <w:rFonts w:ascii="Book Antiqua" w:hAnsi="Book Antiqua"/>
          <w:b/>
          <w:sz w:val="20"/>
        </w:rPr>
      </w:pPr>
    </w:p>
    <w:p w:rsidR="0018491E" w:rsidRDefault="0018491E" w:rsidP="00184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jc w:val="both"/>
        <w:rPr>
          <w:rFonts w:ascii="Book Antiqua" w:hAnsi="Book Antiqua"/>
          <w:b/>
          <w:sz w:val="20"/>
        </w:rPr>
      </w:pPr>
      <w:r>
        <w:rPr>
          <w:rFonts w:ascii="Book Antiqua" w:hAnsi="Book Antiqua"/>
          <w:b/>
          <w:sz w:val="20"/>
        </w:rPr>
        <w:t>Education:</w:t>
      </w:r>
    </w:p>
    <w:p w:rsidR="0018491E" w:rsidRDefault="0018491E" w:rsidP="0018491E">
      <w:pPr>
        <w:pStyle w:val="Header"/>
        <w:tabs>
          <w:tab w:val="clear" w:pos="4320"/>
          <w:tab w:val="clear" w:pos="8640"/>
        </w:tabs>
        <w:spacing w:before="20" w:after="20"/>
        <w:rPr>
          <w:rStyle w:val="small1"/>
          <w:rFonts w:ascii="Book Antiqua" w:hAnsi="Book Antiqua"/>
          <w:sz w:val="24"/>
          <w:szCs w:val="24"/>
        </w:rPr>
      </w:pPr>
    </w:p>
    <w:tbl>
      <w:tblPr>
        <w:tblpPr w:leftFromText="180" w:rightFromText="180" w:vertAnchor="text" w:horzAnchor="margin" w:tblpY="-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4608"/>
        <w:gridCol w:w="5698"/>
      </w:tblGrid>
      <w:tr w:rsidR="0018491E" w:rsidTr="0018491E">
        <w:trPr>
          <w:trHeight w:val="467"/>
        </w:trPr>
        <w:tc>
          <w:tcPr>
            <w:tcW w:w="4608" w:type="dxa"/>
            <w:shd w:val="clear" w:color="auto" w:fill="E0E0E0"/>
            <w:vAlign w:val="center"/>
          </w:tcPr>
          <w:p w:rsidR="0018491E" w:rsidRDefault="0018491E" w:rsidP="00461CA2">
            <w:pPr>
              <w:spacing w:before="60" w:after="60"/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sz w:val="20"/>
              </w:rPr>
              <w:t xml:space="preserve">Bachelor of Science </w:t>
            </w:r>
            <w:r>
              <w:rPr>
                <w:rFonts w:ascii="Book Antiqua" w:hAnsi="Book Antiqua"/>
                <w:b/>
                <w:sz w:val="20"/>
              </w:rPr>
              <w:t>(Visual Communication)</w:t>
            </w:r>
            <w:r>
              <w:rPr>
                <w:rFonts w:ascii="Book Antiqua" w:hAnsi="Book Antiqua"/>
                <w:sz w:val="20"/>
              </w:rPr>
              <w:t xml:space="preserve"> – 2006-2009</w:t>
            </w:r>
          </w:p>
        </w:tc>
        <w:tc>
          <w:tcPr>
            <w:tcW w:w="5698" w:type="dxa"/>
            <w:vAlign w:val="center"/>
          </w:tcPr>
          <w:p w:rsidR="0018491E" w:rsidRDefault="0018491E" w:rsidP="00461CA2">
            <w:pPr>
              <w:spacing w:before="60" w:after="60"/>
              <w:rPr>
                <w:rFonts w:ascii="Book Antiqua" w:hAnsi="Book Antiqua"/>
                <w:sz w:val="20"/>
              </w:rPr>
            </w:pPr>
            <w:r w:rsidRPr="009C18F3">
              <w:rPr>
                <w:rFonts w:ascii="Book Antiqua" w:hAnsi="Book Antiqua"/>
                <w:sz w:val="20"/>
              </w:rPr>
              <w:t xml:space="preserve">D. G. Vaishnav College, </w:t>
            </w:r>
            <w:r>
              <w:rPr>
                <w:rFonts w:ascii="Book Antiqua" w:hAnsi="Book Antiqua"/>
                <w:sz w:val="20"/>
              </w:rPr>
              <w:t>Chennai, Affiliated by University of Madras – 63%</w:t>
            </w:r>
          </w:p>
        </w:tc>
      </w:tr>
      <w:tr w:rsidR="0018491E" w:rsidTr="0018491E">
        <w:trPr>
          <w:trHeight w:val="1167"/>
        </w:trPr>
        <w:tc>
          <w:tcPr>
            <w:tcW w:w="4608" w:type="dxa"/>
            <w:shd w:val="clear" w:color="auto" w:fill="E0E0E0"/>
            <w:vAlign w:val="center"/>
          </w:tcPr>
          <w:p w:rsidR="0018491E" w:rsidRDefault="0018491E" w:rsidP="00461CA2">
            <w:pPr>
              <w:spacing w:before="60" w:after="60"/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sz w:val="20"/>
              </w:rPr>
              <w:t xml:space="preserve">Master of Arts </w:t>
            </w:r>
            <w:r>
              <w:rPr>
                <w:rFonts w:ascii="Book Antiqua" w:hAnsi="Book Antiqua"/>
                <w:b/>
                <w:sz w:val="20"/>
              </w:rPr>
              <w:t>(Advertising &amp; Public Relations)</w:t>
            </w:r>
            <w:r>
              <w:rPr>
                <w:rFonts w:ascii="Book Antiqua" w:hAnsi="Book Antiqua"/>
                <w:sz w:val="20"/>
              </w:rPr>
              <w:t xml:space="preserve"> – 2010-till date</w:t>
            </w:r>
            <w:r w:rsidR="00695C2D">
              <w:rPr>
                <w:rFonts w:ascii="Book Antiqua" w:hAnsi="Book Antiqua"/>
                <w:sz w:val="20"/>
              </w:rPr>
              <w:t xml:space="preserve"> </w:t>
            </w:r>
            <w:r>
              <w:rPr>
                <w:rFonts w:ascii="Book Antiqua" w:hAnsi="Book Antiqua"/>
                <w:sz w:val="20"/>
              </w:rPr>
              <w:t>a correspondence degree</w:t>
            </w:r>
          </w:p>
        </w:tc>
        <w:tc>
          <w:tcPr>
            <w:tcW w:w="5698" w:type="dxa"/>
            <w:vAlign w:val="center"/>
          </w:tcPr>
          <w:p w:rsidR="0018491E" w:rsidRDefault="0018491E" w:rsidP="00461CA2">
            <w:pPr>
              <w:spacing w:before="60" w:after="60"/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sz w:val="20"/>
              </w:rPr>
              <w:t xml:space="preserve">Madurai Kamarajar University, Madurai </w:t>
            </w:r>
          </w:p>
        </w:tc>
      </w:tr>
    </w:tbl>
    <w:p w:rsidR="00152B62" w:rsidRDefault="00152B62" w:rsidP="00F208CD">
      <w:pPr>
        <w:tabs>
          <w:tab w:val="left" w:pos="5820"/>
        </w:tabs>
        <w:rPr>
          <w:rFonts w:ascii="Book Antiqua" w:hAnsi="Book Antiqua"/>
          <w:b/>
          <w:sz w:val="20"/>
        </w:rPr>
      </w:pPr>
    </w:p>
    <w:p w:rsidR="0018491E" w:rsidRDefault="0018491E" w:rsidP="00F208CD">
      <w:pPr>
        <w:tabs>
          <w:tab w:val="left" w:pos="5820"/>
        </w:tabs>
        <w:rPr>
          <w:rFonts w:ascii="Book Antiqua" w:hAnsi="Book Antiqua"/>
          <w:b/>
          <w:sz w:val="20"/>
        </w:rPr>
      </w:pPr>
    </w:p>
    <w:p w:rsidR="0018491E" w:rsidRDefault="0018491E" w:rsidP="00F208CD">
      <w:pPr>
        <w:tabs>
          <w:tab w:val="left" w:pos="5820"/>
        </w:tabs>
        <w:rPr>
          <w:rFonts w:ascii="Book Antiqua" w:hAnsi="Book Antiqua"/>
          <w:b/>
          <w:sz w:val="20"/>
        </w:rPr>
      </w:pPr>
    </w:p>
    <w:p w:rsidR="0018491E" w:rsidRDefault="0018491E" w:rsidP="00F208CD">
      <w:pPr>
        <w:tabs>
          <w:tab w:val="left" w:pos="5820"/>
        </w:tabs>
        <w:rPr>
          <w:rFonts w:ascii="Book Antiqua" w:hAnsi="Book Antiqua"/>
          <w:b/>
          <w:sz w:val="20"/>
        </w:rPr>
      </w:pPr>
    </w:p>
    <w:p w:rsidR="0018491E" w:rsidRDefault="0018491E" w:rsidP="00F208CD">
      <w:pPr>
        <w:tabs>
          <w:tab w:val="left" w:pos="5820"/>
        </w:tabs>
        <w:rPr>
          <w:rFonts w:ascii="Book Antiqua" w:hAnsi="Book Antiqua"/>
          <w:b/>
          <w:sz w:val="20"/>
        </w:rPr>
      </w:pPr>
    </w:p>
    <w:p w:rsidR="0018491E" w:rsidRPr="00F208CD" w:rsidRDefault="0018491E" w:rsidP="00F208CD">
      <w:pPr>
        <w:tabs>
          <w:tab w:val="left" w:pos="5820"/>
        </w:tabs>
        <w:rPr>
          <w:rFonts w:ascii="Book Antiqua" w:hAnsi="Book Antiqua"/>
          <w:b/>
          <w:sz w:val="20"/>
        </w:rPr>
      </w:pPr>
    </w:p>
    <w:p w:rsidR="007C65FC" w:rsidRDefault="001849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jc w:val="both"/>
        <w:rPr>
          <w:rFonts w:ascii="Book Antiqua" w:hAnsi="Book Antiqua"/>
          <w:b/>
          <w:sz w:val="20"/>
        </w:rPr>
      </w:pPr>
      <w:r>
        <w:rPr>
          <w:rFonts w:ascii="Book Antiqua" w:hAnsi="Book Antiqua"/>
          <w:b/>
          <w:sz w:val="20"/>
        </w:rPr>
        <w:t>Certification</w:t>
      </w:r>
      <w:r w:rsidR="004B74A7">
        <w:rPr>
          <w:rFonts w:ascii="Book Antiqua" w:hAnsi="Book Antiqua"/>
          <w:b/>
          <w:sz w:val="20"/>
        </w:rPr>
        <w:t>:</w:t>
      </w:r>
    </w:p>
    <w:p w:rsidR="0018491E" w:rsidRDefault="0018491E">
      <w:pPr>
        <w:pStyle w:val="Header"/>
        <w:tabs>
          <w:tab w:val="clear" w:pos="4320"/>
          <w:tab w:val="clear" w:pos="8640"/>
        </w:tabs>
        <w:spacing w:before="20" w:after="20"/>
        <w:rPr>
          <w:rStyle w:val="small1"/>
          <w:rFonts w:ascii="Book Antiqua" w:hAnsi="Book Antiqua"/>
          <w:sz w:val="24"/>
          <w:szCs w:val="24"/>
        </w:rPr>
      </w:pPr>
    </w:p>
    <w:tbl>
      <w:tblPr>
        <w:tblpPr w:leftFromText="180" w:rightFromText="180" w:vertAnchor="text" w:horzAnchor="margin" w:tblpY="-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 w:themeFill="background1"/>
        <w:tblLayout w:type="fixed"/>
        <w:tblLook w:val="0000"/>
      </w:tblPr>
      <w:tblGrid>
        <w:gridCol w:w="10306"/>
      </w:tblGrid>
      <w:tr w:rsidR="0018491E" w:rsidTr="0018491E">
        <w:trPr>
          <w:trHeight w:val="980"/>
        </w:trPr>
        <w:tc>
          <w:tcPr>
            <w:tcW w:w="10306" w:type="dxa"/>
            <w:shd w:val="clear" w:color="auto" w:fill="FFFFFF" w:themeFill="background1"/>
          </w:tcPr>
          <w:p w:rsidR="0018491E" w:rsidRDefault="0018491E" w:rsidP="0018491E">
            <w:pPr>
              <w:spacing w:before="60" w:after="60"/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sz w:val="20"/>
              </w:rPr>
              <w:t>Autodesk Certification in 3ds MAX</w:t>
            </w:r>
          </w:p>
          <w:p w:rsidR="0018491E" w:rsidRDefault="0018491E" w:rsidP="0018491E">
            <w:pPr>
              <w:spacing w:before="60" w:after="60"/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sz w:val="20"/>
              </w:rPr>
              <w:t>IFX certification in Flash</w:t>
            </w:r>
          </w:p>
        </w:tc>
      </w:tr>
    </w:tbl>
    <w:p w:rsidR="007C65FC" w:rsidRDefault="004B7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jc w:val="both"/>
        <w:rPr>
          <w:rFonts w:ascii="Book Antiqua" w:hAnsi="Book Antiqua"/>
          <w:b/>
          <w:sz w:val="20"/>
        </w:rPr>
      </w:pPr>
      <w:r>
        <w:rPr>
          <w:rFonts w:ascii="Book Antiqua" w:hAnsi="Book Antiqua"/>
          <w:b/>
          <w:sz w:val="20"/>
        </w:rPr>
        <w:t>Personal Details:</w:t>
      </w:r>
    </w:p>
    <w:p w:rsidR="007C65FC" w:rsidRDefault="007C65FC">
      <w:pPr>
        <w:rPr>
          <w:rFonts w:ascii="Book Antiqua" w:hAnsi="Book Antiqua" w:cs="Arial"/>
          <w:sz w:val="20"/>
        </w:rPr>
      </w:pPr>
    </w:p>
    <w:tbl>
      <w:tblPr>
        <w:tblpPr w:leftFromText="180" w:rightFromText="180" w:vertAnchor="text" w:horzAnchor="margin" w:tblpY="-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3258"/>
        <w:gridCol w:w="7048"/>
      </w:tblGrid>
      <w:tr w:rsidR="007C65FC">
        <w:trPr>
          <w:trHeight w:val="467"/>
        </w:trPr>
        <w:tc>
          <w:tcPr>
            <w:tcW w:w="3258" w:type="dxa"/>
            <w:shd w:val="clear" w:color="auto" w:fill="E0E0E0"/>
            <w:vAlign w:val="center"/>
          </w:tcPr>
          <w:p w:rsidR="007C65FC" w:rsidRDefault="004B74A7">
            <w:pPr>
              <w:spacing w:before="60" w:after="60"/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sz w:val="20"/>
              </w:rPr>
              <w:t>Full Name</w:t>
            </w:r>
          </w:p>
        </w:tc>
        <w:tc>
          <w:tcPr>
            <w:tcW w:w="7048" w:type="dxa"/>
            <w:vAlign w:val="center"/>
          </w:tcPr>
          <w:p w:rsidR="007C65FC" w:rsidRDefault="0082125A">
            <w:pPr>
              <w:spacing w:before="60" w:after="60"/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sz w:val="20"/>
              </w:rPr>
              <w:t>Hemnath.H</w:t>
            </w:r>
          </w:p>
        </w:tc>
      </w:tr>
      <w:tr w:rsidR="007C65FC">
        <w:trPr>
          <w:trHeight w:val="467"/>
        </w:trPr>
        <w:tc>
          <w:tcPr>
            <w:tcW w:w="3258" w:type="dxa"/>
            <w:shd w:val="clear" w:color="auto" w:fill="E0E0E0"/>
            <w:vAlign w:val="center"/>
          </w:tcPr>
          <w:p w:rsidR="007C65FC" w:rsidRDefault="004B74A7">
            <w:pPr>
              <w:jc w:val="both"/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sz w:val="20"/>
              </w:rPr>
              <w:t>Date of Birth</w:t>
            </w:r>
            <w:r>
              <w:rPr>
                <w:rFonts w:ascii="Book Antiqua" w:hAnsi="Book Antiqua"/>
                <w:sz w:val="20"/>
              </w:rPr>
              <w:tab/>
            </w:r>
          </w:p>
        </w:tc>
        <w:tc>
          <w:tcPr>
            <w:tcW w:w="7048" w:type="dxa"/>
            <w:vAlign w:val="center"/>
          </w:tcPr>
          <w:p w:rsidR="006E31E4" w:rsidRDefault="004B74A7" w:rsidP="0082125A">
            <w:pPr>
              <w:spacing w:before="60" w:after="60"/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sz w:val="20"/>
              </w:rPr>
              <w:t>0</w:t>
            </w:r>
            <w:r w:rsidR="0082125A">
              <w:rPr>
                <w:rFonts w:ascii="Book Antiqua" w:hAnsi="Book Antiqua"/>
                <w:sz w:val="20"/>
              </w:rPr>
              <w:t>7</w:t>
            </w:r>
            <w:r>
              <w:rPr>
                <w:rFonts w:ascii="Book Antiqua" w:hAnsi="Book Antiqua"/>
                <w:sz w:val="20"/>
              </w:rPr>
              <w:t>-0</w:t>
            </w:r>
            <w:r w:rsidR="0082125A">
              <w:rPr>
                <w:rFonts w:ascii="Book Antiqua" w:hAnsi="Book Antiqua"/>
                <w:sz w:val="20"/>
              </w:rPr>
              <w:t>9</w:t>
            </w:r>
            <w:r>
              <w:rPr>
                <w:rFonts w:ascii="Book Antiqua" w:hAnsi="Book Antiqua"/>
                <w:sz w:val="20"/>
              </w:rPr>
              <w:t>-198</w:t>
            </w:r>
            <w:r w:rsidR="0082125A">
              <w:rPr>
                <w:rFonts w:ascii="Book Antiqua" w:hAnsi="Book Antiqua"/>
                <w:sz w:val="20"/>
              </w:rPr>
              <w:t>8</w:t>
            </w:r>
          </w:p>
        </w:tc>
      </w:tr>
      <w:tr w:rsidR="00F75FCD">
        <w:trPr>
          <w:trHeight w:val="467"/>
        </w:trPr>
        <w:tc>
          <w:tcPr>
            <w:tcW w:w="3258" w:type="dxa"/>
            <w:shd w:val="clear" w:color="auto" w:fill="E0E0E0"/>
            <w:vAlign w:val="center"/>
          </w:tcPr>
          <w:p w:rsidR="00F75FCD" w:rsidRDefault="00F75FCD">
            <w:pPr>
              <w:jc w:val="both"/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sz w:val="20"/>
              </w:rPr>
              <w:t>Fathers Name</w:t>
            </w:r>
          </w:p>
        </w:tc>
        <w:tc>
          <w:tcPr>
            <w:tcW w:w="7048" w:type="dxa"/>
            <w:vAlign w:val="center"/>
          </w:tcPr>
          <w:p w:rsidR="00F75FCD" w:rsidRDefault="00F75FCD" w:rsidP="0082125A">
            <w:pPr>
              <w:spacing w:before="60" w:after="60"/>
              <w:rPr>
                <w:rFonts w:ascii="Book Antiqua" w:hAnsi="Book Antiqua"/>
                <w:sz w:val="20"/>
              </w:rPr>
            </w:pPr>
            <w:r w:rsidRPr="00F75FCD">
              <w:rPr>
                <w:rFonts w:ascii="Book Antiqua" w:hAnsi="Book Antiqua"/>
                <w:sz w:val="20"/>
              </w:rPr>
              <w:t>Haridass. S</w:t>
            </w:r>
          </w:p>
        </w:tc>
      </w:tr>
      <w:tr w:rsidR="00946034">
        <w:trPr>
          <w:trHeight w:val="467"/>
        </w:trPr>
        <w:tc>
          <w:tcPr>
            <w:tcW w:w="3258" w:type="dxa"/>
            <w:shd w:val="clear" w:color="auto" w:fill="E0E0E0"/>
            <w:vAlign w:val="center"/>
          </w:tcPr>
          <w:p w:rsidR="00946034" w:rsidRDefault="00946034">
            <w:pPr>
              <w:jc w:val="both"/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sz w:val="20"/>
              </w:rPr>
              <w:t>Nationality</w:t>
            </w:r>
          </w:p>
        </w:tc>
        <w:tc>
          <w:tcPr>
            <w:tcW w:w="7048" w:type="dxa"/>
            <w:vAlign w:val="center"/>
          </w:tcPr>
          <w:p w:rsidR="00946034" w:rsidRPr="00F75FCD" w:rsidRDefault="00946034" w:rsidP="0082125A">
            <w:pPr>
              <w:spacing w:before="60" w:after="60"/>
              <w:rPr>
                <w:rFonts w:ascii="Book Antiqua" w:hAnsi="Book Antiqua"/>
                <w:sz w:val="20"/>
              </w:rPr>
            </w:pPr>
            <w:r w:rsidRPr="00946034">
              <w:rPr>
                <w:rFonts w:ascii="Book Antiqua" w:hAnsi="Book Antiqua"/>
                <w:sz w:val="20"/>
              </w:rPr>
              <w:t>Indian</w:t>
            </w:r>
          </w:p>
        </w:tc>
      </w:tr>
      <w:tr w:rsidR="003F48F0" w:rsidTr="002A4EC6">
        <w:trPr>
          <w:trHeight w:val="553"/>
        </w:trPr>
        <w:tc>
          <w:tcPr>
            <w:tcW w:w="3258" w:type="dxa"/>
            <w:shd w:val="clear" w:color="auto" w:fill="E0E0E0"/>
            <w:vAlign w:val="center"/>
          </w:tcPr>
          <w:p w:rsidR="00532DA7" w:rsidRPr="00532DA7" w:rsidRDefault="003F48F0" w:rsidP="003F48F0">
            <w:pPr>
              <w:jc w:val="both"/>
              <w:rPr>
                <w:rFonts w:ascii="Book Antiqua" w:hAnsi="Book Antiqua"/>
                <w:color w:val="000000"/>
                <w:sz w:val="20"/>
              </w:rPr>
            </w:pPr>
            <w:r w:rsidRPr="001F0F23">
              <w:rPr>
                <w:rFonts w:ascii="Book Antiqua" w:hAnsi="Book Antiqua"/>
                <w:color w:val="000000"/>
                <w:sz w:val="20"/>
              </w:rPr>
              <w:t>Marital Status</w:t>
            </w:r>
          </w:p>
        </w:tc>
        <w:tc>
          <w:tcPr>
            <w:tcW w:w="7048" w:type="dxa"/>
            <w:vAlign w:val="center"/>
          </w:tcPr>
          <w:p w:rsidR="003F48F0" w:rsidRDefault="00B10B53" w:rsidP="003F48F0">
            <w:pPr>
              <w:spacing w:before="60" w:after="60"/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sz w:val="20"/>
              </w:rPr>
              <w:t>Married</w:t>
            </w:r>
          </w:p>
        </w:tc>
      </w:tr>
      <w:tr w:rsidR="002A4EC6" w:rsidTr="002A4EC6">
        <w:trPr>
          <w:trHeight w:val="94"/>
        </w:trPr>
        <w:tc>
          <w:tcPr>
            <w:tcW w:w="3258" w:type="dxa"/>
            <w:shd w:val="clear" w:color="auto" w:fill="E0E0E0"/>
            <w:vAlign w:val="center"/>
          </w:tcPr>
          <w:p w:rsidR="002A4EC6" w:rsidRPr="001F0F23" w:rsidRDefault="002A4EC6" w:rsidP="003F48F0">
            <w:pPr>
              <w:jc w:val="both"/>
              <w:rPr>
                <w:rFonts w:ascii="Book Antiqua" w:hAnsi="Book Antiqua"/>
                <w:color w:val="000000"/>
                <w:sz w:val="20"/>
              </w:rPr>
            </w:pPr>
            <w:r>
              <w:rPr>
                <w:rFonts w:ascii="Book Antiqua" w:hAnsi="Book Antiqua"/>
                <w:color w:val="000000"/>
                <w:sz w:val="20"/>
              </w:rPr>
              <w:t xml:space="preserve">Linguistic Proficiency </w:t>
            </w:r>
          </w:p>
        </w:tc>
        <w:tc>
          <w:tcPr>
            <w:tcW w:w="7048" w:type="dxa"/>
            <w:vAlign w:val="center"/>
          </w:tcPr>
          <w:p w:rsidR="002A4EC6" w:rsidRDefault="002A4EC6" w:rsidP="003F48F0">
            <w:pPr>
              <w:spacing w:before="60" w:after="60"/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sz w:val="20"/>
              </w:rPr>
              <w:t>Tamil, Telugu, English</w:t>
            </w:r>
          </w:p>
        </w:tc>
      </w:tr>
      <w:tr w:rsidR="002A4EC6" w:rsidTr="00532DA7">
        <w:trPr>
          <w:trHeight w:val="517"/>
        </w:trPr>
        <w:tc>
          <w:tcPr>
            <w:tcW w:w="3258" w:type="dxa"/>
            <w:shd w:val="clear" w:color="auto" w:fill="E0E0E0"/>
          </w:tcPr>
          <w:p w:rsidR="002A4EC6" w:rsidRDefault="002A4EC6" w:rsidP="002A4EC6">
            <w:pPr>
              <w:rPr>
                <w:rFonts w:ascii="Book Antiqua" w:hAnsi="Book Antiqua"/>
                <w:sz w:val="20"/>
              </w:rPr>
            </w:pPr>
          </w:p>
          <w:p w:rsidR="002A4EC6" w:rsidRDefault="002A4EC6" w:rsidP="002A4EC6">
            <w:pPr>
              <w:rPr>
                <w:rFonts w:ascii="Book Antiqua" w:hAnsi="Book Antiqua"/>
                <w:sz w:val="20"/>
              </w:rPr>
            </w:pPr>
            <w:r>
              <w:rPr>
                <w:rFonts w:ascii="Book Antiqua" w:hAnsi="Book Antiqua"/>
                <w:sz w:val="20"/>
              </w:rPr>
              <w:t>Address</w:t>
            </w:r>
          </w:p>
          <w:p w:rsidR="002A4EC6" w:rsidRDefault="002A4EC6" w:rsidP="002A4EC6">
            <w:pPr>
              <w:rPr>
                <w:rFonts w:ascii="Book Antiqua" w:hAnsi="Book Antiqua"/>
                <w:sz w:val="20"/>
              </w:rPr>
            </w:pPr>
          </w:p>
        </w:tc>
        <w:tc>
          <w:tcPr>
            <w:tcW w:w="7048" w:type="dxa"/>
            <w:vAlign w:val="center"/>
          </w:tcPr>
          <w:p w:rsidR="002A4EC6" w:rsidRDefault="002A4EC6" w:rsidP="002A4EC6">
            <w:pPr>
              <w:spacing w:before="60" w:after="60"/>
              <w:rPr>
                <w:rFonts w:ascii="Book Antiqua" w:hAnsi="Book Antiqua"/>
                <w:sz w:val="20"/>
              </w:rPr>
            </w:pPr>
            <w:r w:rsidRPr="00720C17">
              <w:rPr>
                <w:rFonts w:ascii="Book Antiqua" w:hAnsi="Book Antiqua"/>
                <w:sz w:val="20"/>
                <w:lang w:val="en-US"/>
              </w:rPr>
              <w:t>No: 323, Mudichur road, West Tambaram, Chennai – 600 045.</w:t>
            </w:r>
          </w:p>
        </w:tc>
      </w:tr>
    </w:tbl>
    <w:p w:rsidR="007C65FC" w:rsidRDefault="004B7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jc w:val="both"/>
        <w:rPr>
          <w:rFonts w:ascii="Book Antiqua" w:hAnsi="Book Antiqua"/>
          <w:b/>
          <w:sz w:val="20"/>
        </w:rPr>
      </w:pPr>
      <w:r>
        <w:rPr>
          <w:rFonts w:ascii="Book Antiqua" w:hAnsi="Book Antiqua"/>
          <w:b/>
          <w:sz w:val="20"/>
        </w:rPr>
        <w:t>Declaration:</w:t>
      </w:r>
    </w:p>
    <w:p w:rsidR="007C65FC" w:rsidRDefault="007C65FC">
      <w:pPr>
        <w:rPr>
          <w:rFonts w:ascii="Book Antiqua" w:hAnsi="Book Antiqua" w:cs="Arial"/>
          <w:sz w:val="20"/>
        </w:rPr>
      </w:pPr>
    </w:p>
    <w:p w:rsidR="007C65FC" w:rsidRDefault="004B74A7">
      <w:pPr>
        <w:rPr>
          <w:rFonts w:ascii="Book Antiqua" w:hAnsi="Book Antiqua" w:cs="Arial"/>
          <w:sz w:val="20"/>
        </w:rPr>
      </w:pPr>
      <w:r>
        <w:rPr>
          <w:rFonts w:ascii="Book Antiqua" w:hAnsi="Book Antiqua" w:cs="Arial"/>
          <w:sz w:val="20"/>
        </w:rPr>
        <w:t xml:space="preserve">I </w:t>
      </w:r>
      <w:r w:rsidR="00B10B53">
        <w:rPr>
          <w:rFonts w:ascii="Book Antiqua" w:hAnsi="Book Antiqua" w:cs="Arial"/>
          <w:sz w:val="20"/>
        </w:rPr>
        <w:t xml:space="preserve">hereby </w:t>
      </w:r>
      <w:r>
        <w:rPr>
          <w:rFonts w:ascii="Book Antiqua" w:hAnsi="Book Antiqua" w:cs="Arial"/>
          <w:sz w:val="20"/>
        </w:rPr>
        <w:t>declare that the particulars furnished above are true to the best of my knowledge and belief.</w:t>
      </w:r>
    </w:p>
    <w:p w:rsidR="007C65FC" w:rsidRDefault="007C65FC">
      <w:pPr>
        <w:rPr>
          <w:rFonts w:ascii="Book Antiqua" w:hAnsi="Book Antiqua" w:cs="Arial"/>
          <w:sz w:val="20"/>
        </w:rPr>
      </w:pPr>
    </w:p>
    <w:p w:rsidR="00C95968" w:rsidRDefault="004B74A7">
      <w:pPr>
        <w:rPr>
          <w:rFonts w:ascii="Book Antiqua" w:hAnsi="Book Antiqua" w:cs="Arial"/>
          <w:sz w:val="20"/>
        </w:rPr>
      </w:pPr>
      <w:r>
        <w:rPr>
          <w:rFonts w:ascii="Book Antiqua" w:hAnsi="Book Antiqua" w:cs="Arial"/>
          <w:sz w:val="20"/>
        </w:rPr>
        <w:t xml:space="preserve">Place: Chennai </w:t>
      </w:r>
      <w:r>
        <w:rPr>
          <w:rFonts w:ascii="Book Antiqua" w:hAnsi="Book Antiqua" w:cs="Arial"/>
          <w:sz w:val="20"/>
        </w:rPr>
        <w:tab/>
      </w:r>
      <w:r>
        <w:rPr>
          <w:rFonts w:ascii="Book Antiqua" w:hAnsi="Book Antiqua" w:cs="Arial"/>
          <w:sz w:val="20"/>
        </w:rPr>
        <w:tab/>
      </w:r>
      <w:r>
        <w:rPr>
          <w:rFonts w:ascii="Book Antiqua" w:hAnsi="Book Antiqua" w:cs="Arial"/>
          <w:sz w:val="20"/>
        </w:rPr>
        <w:tab/>
      </w:r>
      <w:r>
        <w:rPr>
          <w:rFonts w:ascii="Book Antiqua" w:hAnsi="Book Antiqua" w:cs="Arial"/>
          <w:sz w:val="20"/>
        </w:rPr>
        <w:tab/>
      </w:r>
      <w:r>
        <w:rPr>
          <w:rFonts w:ascii="Book Antiqua" w:hAnsi="Book Antiqua" w:cs="Arial"/>
          <w:sz w:val="20"/>
        </w:rPr>
        <w:tab/>
      </w:r>
      <w:r>
        <w:rPr>
          <w:rFonts w:ascii="Book Antiqua" w:hAnsi="Book Antiqua" w:cs="Arial"/>
          <w:sz w:val="20"/>
        </w:rPr>
        <w:tab/>
      </w:r>
      <w:r>
        <w:rPr>
          <w:rFonts w:ascii="Book Antiqua" w:hAnsi="Book Antiqua" w:cs="Arial"/>
          <w:sz w:val="20"/>
        </w:rPr>
        <w:tab/>
      </w:r>
      <w:r>
        <w:rPr>
          <w:rFonts w:ascii="Book Antiqua" w:hAnsi="Book Antiqua" w:cs="Arial"/>
          <w:sz w:val="20"/>
        </w:rPr>
        <w:tab/>
      </w:r>
      <w:r>
        <w:rPr>
          <w:rFonts w:ascii="Book Antiqua" w:hAnsi="Book Antiqua" w:cs="Arial"/>
          <w:sz w:val="20"/>
        </w:rPr>
        <w:tab/>
      </w:r>
      <w:r>
        <w:rPr>
          <w:rFonts w:ascii="Book Antiqua" w:hAnsi="Book Antiqua" w:cs="Arial"/>
          <w:sz w:val="20"/>
        </w:rPr>
        <w:tab/>
      </w:r>
      <w:r w:rsidR="002D2DE8">
        <w:rPr>
          <w:rFonts w:ascii="Book Antiqua" w:hAnsi="Book Antiqua" w:cs="Arial"/>
          <w:sz w:val="20"/>
        </w:rPr>
        <w:t>Hemnath.H</w:t>
      </w:r>
    </w:p>
    <w:p w:rsidR="004B74A7" w:rsidRDefault="004B74A7" w:rsidP="00C95968">
      <w:pPr>
        <w:spacing w:before="0" w:after="0"/>
        <w:rPr>
          <w:rFonts w:ascii="Book Antiqua" w:hAnsi="Book Antiqua" w:cs="Arial"/>
          <w:sz w:val="20"/>
        </w:rPr>
      </w:pPr>
    </w:p>
    <w:sectPr w:rsidR="004B74A7" w:rsidSect="007C65FC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788" w:right="926" w:bottom="1440" w:left="810" w:header="270" w:footer="720" w:gutter="0"/>
      <w:cols w:space="720"/>
      <w:titlePg/>
      <w:docGrid w:linePitch="2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1388" w:rsidRDefault="00491388">
      <w:pPr>
        <w:spacing w:before="0" w:after="0"/>
      </w:pPr>
      <w:r>
        <w:separator/>
      </w:r>
    </w:p>
  </w:endnote>
  <w:endnote w:type="continuationSeparator" w:id="1">
    <w:p w:rsidR="00491388" w:rsidRDefault="00491388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1B1E" w:rsidRDefault="001F1B1E">
    <w:pPr>
      <w:pStyle w:val="Footer"/>
      <w:jc w:val="center"/>
    </w:pPr>
    <w:r>
      <w:t xml:space="preserve">Page </w:t>
    </w:r>
    <w:fldSimple w:instr=" PAGE ">
      <w:r w:rsidR="00695C2D">
        <w:rPr>
          <w:noProof/>
        </w:rPr>
        <w:t>3</w:t>
      </w:r>
    </w:fldSimple>
    <w:r>
      <w:t xml:space="preserve"> of </w:t>
    </w:r>
    <w:fldSimple w:instr=" NUMPAGES ">
      <w:r w:rsidR="00695C2D">
        <w:rPr>
          <w:noProof/>
        </w:rPr>
        <w:t>3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1B1E" w:rsidRDefault="001F1B1E">
    <w:pPr>
      <w:pStyle w:val="Footer"/>
      <w:jc w:val="center"/>
    </w:pPr>
    <w:r>
      <w:t xml:space="preserve">Page </w:t>
    </w:r>
    <w:fldSimple w:instr=" PAGE ">
      <w:r w:rsidR="00695C2D">
        <w:rPr>
          <w:noProof/>
        </w:rPr>
        <w:t>1</w:t>
      </w:r>
    </w:fldSimple>
    <w:r>
      <w:t xml:space="preserve"> of </w:t>
    </w:r>
    <w:fldSimple w:instr=" NUMPAGES ">
      <w:r w:rsidR="00695C2D">
        <w:rPr>
          <w:noProof/>
        </w:rPr>
        <w:t>3</w:t>
      </w:r>
    </w:fldSimple>
  </w:p>
  <w:p w:rsidR="001F1B1E" w:rsidRDefault="001F1B1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1388" w:rsidRDefault="00491388">
      <w:pPr>
        <w:spacing w:before="0" w:after="0"/>
      </w:pPr>
      <w:r>
        <w:separator/>
      </w:r>
    </w:p>
  </w:footnote>
  <w:footnote w:type="continuationSeparator" w:id="1">
    <w:p w:rsidR="00491388" w:rsidRDefault="00491388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1B1E" w:rsidRDefault="001F1B1E">
    <w:pPr>
      <w:pStyle w:val="Header"/>
      <w:tabs>
        <w:tab w:val="clear" w:pos="4320"/>
        <w:tab w:val="clear" w:pos="8640"/>
        <w:tab w:val="center" w:pos="5085"/>
        <w:tab w:val="right" w:pos="10170"/>
      </w:tabs>
    </w:pPr>
    <w:r>
      <w:t>Resume</w:t>
    </w:r>
    <w:r>
      <w:tab/>
    </w:r>
    <w:r>
      <w:tab/>
      <w:t>Hemnath.H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1B1E" w:rsidRDefault="001F1B1E">
    <w:pPr>
      <w:pStyle w:val="Header"/>
      <w:tabs>
        <w:tab w:val="clear" w:pos="4320"/>
        <w:tab w:val="clear" w:pos="8640"/>
        <w:tab w:val="center" w:pos="4590"/>
        <w:tab w:val="right" w:pos="10350"/>
      </w:tabs>
      <w:ind w:left="-450" w:right="-270"/>
    </w:pPr>
    <w:r>
      <w:t>Resume</w:t>
    </w:r>
    <w:r>
      <w:tab/>
    </w:r>
    <w:r>
      <w:tab/>
      <w:t xml:space="preserve">                      Hemnath.H</w:t>
    </w:r>
  </w:p>
  <w:p w:rsidR="001F1B1E" w:rsidRDefault="001F1B1E">
    <w:pPr>
      <w:pStyle w:val="Header"/>
      <w:tabs>
        <w:tab w:val="clear" w:pos="4320"/>
        <w:tab w:val="clear" w:pos="8640"/>
        <w:tab w:val="center" w:pos="5085"/>
        <w:tab w:val="right" w:pos="1017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multilevel"/>
    <w:tmpl w:val="0000000A"/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0000000B"/>
    <w:multiLevelType w:val="multilevel"/>
    <w:tmpl w:val="0000000B"/>
    <w:lvl w:ilvl="0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0000000C"/>
    <w:multiLevelType w:val="multilevel"/>
    <w:tmpl w:val="0000000C"/>
    <w:lvl w:ilvl="0">
      <w:numFmt w:val="bullet"/>
      <w:lvlText w:val="•"/>
      <w:lvlJc w:val="left"/>
      <w:pPr>
        <w:ind w:left="1260" w:hanging="360"/>
      </w:pPr>
      <w:rPr>
        <w:rFonts w:ascii="Book Antiqua" w:eastAsia="Times New Roman" w:hAnsi="Book Antiqua" w:cs="Times New Roman" w:hint="default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>
    <w:nsid w:val="0000000D"/>
    <w:multiLevelType w:val="multilevel"/>
    <w:tmpl w:val="0000000D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E"/>
    <w:multiLevelType w:val="singleLevel"/>
    <w:tmpl w:val="0000000E"/>
    <w:lvl w:ilvl="0">
      <w:start w:val="1"/>
      <w:numFmt w:val="bullet"/>
      <w:lvlText w:val=""/>
      <w:lvlJc w:val="left"/>
      <w:pPr>
        <w:tabs>
          <w:tab w:val="num" w:pos="360"/>
        </w:tabs>
        <w:ind w:left="245" w:right="245" w:hanging="245"/>
      </w:pPr>
      <w:rPr>
        <w:rFonts w:ascii="Symbol" w:hAnsi="Symbol" w:hint="default"/>
        <w:sz w:val="22"/>
      </w:rPr>
    </w:lvl>
  </w:abstractNum>
  <w:abstractNum w:abstractNumId="5">
    <w:nsid w:val="0000000F"/>
    <w:multiLevelType w:val="multilevel"/>
    <w:tmpl w:val="0000000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3F623A9"/>
    <w:multiLevelType w:val="hybridMultilevel"/>
    <w:tmpl w:val="8452B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330CB2"/>
    <w:multiLevelType w:val="hybridMultilevel"/>
    <w:tmpl w:val="5E5C7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F16296"/>
    <w:multiLevelType w:val="hybridMultilevel"/>
    <w:tmpl w:val="A8CC1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1837E3"/>
    <w:multiLevelType w:val="hybridMultilevel"/>
    <w:tmpl w:val="234A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 w:numId="8">
    <w:abstractNumId w:val="8"/>
  </w:num>
  <w:num w:numId="9">
    <w:abstractNumId w:val="7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90"/>
  <w:displayHorizontalDrawingGridEvery w:val="0"/>
  <w:displayVerticalDrawingGridEvery w:val="0"/>
  <w:noPunctuationKerning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doNotLeaveBackslashAlone/>
  </w:compat>
  <w:rsids>
    <w:rsidRoot w:val="00172A27"/>
    <w:rsid w:val="000153EC"/>
    <w:rsid w:val="0003520E"/>
    <w:rsid w:val="000A3C9C"/>
    <w:rsid w:val="00122AFC"/>
    <w:rsid w:val="00152B62"/>
    <w:rsid w:val="001728FC"/>
    <w:rsid w:val="00172A27"/>
    <w:rsid w:val="0018491E"/>
    <w:rsid w:val="001E1DD8"/>
    <w:rsid w:val="001F0F23"/>
    <w:rsid w:val="001F1B1E"/>
    <w:rsid w:val="00242F27"/>
    <w:rsid w:val="00276BFB"/>
    <w:rsid w:val="00277F48"/>
    <w:rsid w:val="002A4EC6"/>
    <w:rsid w:val="002D2DE8"/>
    <w:rsid w:val="002D7101"/>
    <w:rsid w:val="00305126"/>
    <w:rsid w:val="00360A15"/>
    <w:rsid w:val="00375FF8"/>
    <w:rsid w:val="003C3341"/>
    <w:rsid w:val="003E4C0D"/>
    <w:rsid w:val="003F48F0"/>
    <w:rsid w:val="003F7A2B"/>
    <w:rsid w:val="004079AD"/>
    <w:rsid w:val="004617A2"/>
    <w:rsid w:val="0048460F"/>
    <w:rsid w:val="00491388"/>
    <w:rsid w:val="004B74A7"/>
    <w:rsid w:val="00514EDF"/>
    <w:rsid w:val="00532DA7"/>
    <w:rsid w:val="005A346B"/>
    <w:rsid w:val="005C7A67"/>
    <w:rsid w:val="005E56A6"/>
    <w:rsid w:val="00600335"/>
    <w:rsid w:val="00642D77"/>
    <w:rsid w:val="00695C2D"/>
    <w:rsid w:val="006E31E4"/>
    <w:rsid w:val="00720C17"/>
    <w:rsid w:val="007A602E"/>
    <w:rsid w:val="007C65FC"/>
    <w:rsid w:val="007D1277"/>
    <w:rsid w:val="007E5778"/>
    <w:rsid w:val="0080595A"/>
    <w:rsid w:val="0082125A"/>
    <w:rsid w:val="00893E84"/>
    <w:rsid w:val="00895344"/>
    <w:rsid w:val="008D3727"/>
    <w:rsid w:val="00946034"/>
    <w:rsid w:val="009C18F3"/>
    <w:rsid w:val="00A23EB9"/>
    <w:rsid w:val="00B04EDF"/>
    <w:rsid w:val="00B10B53"/>
    <w:rsid w:val="00B21680"/>
    <w:rsid w:val="00BA168D"/>
    <w:rsid w:val="00BF562F"/>
    <w:rsid w:val="00C729F8"/>
    <w:rsid w:val="00C91D25"/>
    <w:rsid w:val="00C95968"/>
    <w:rsid w:val="00CC3FD2"/>
    <w:rsid w:val="00CE6495"/>
    <w:rsid w:val="00D400AB"/>
    <w:rsid w:val="00D84186"/>
    <w:rsid w:val="00E07050"/>
    <w:rsid w:val="00EE1F03"/>
    <w:rsid w:val="00EE54DC"/>
    <w:rsid w:val="00F208CD"/>
    <w:rsid w:val="00F75FCD"/>
    <w:rsid w:val="00FB0B0F"/>
    <w:rsid w:val="00FC1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5FC"/>
    <w:pPr>
      <w:spacing w:before="40" w:after="40"/>
    </w:pPr>
    <w:rPr>
      <w:rFonts w:ascii="Arial" w:hAnsi="Arial"/>
      <w:sz w:val="18"/>
      <w:lang w:val="en-GB"/>
    </w:rPr>
  </w:style>
  <w:style w:type="paragraph" w:styleId="Heading1">
    <w:name w:val="heading 1"/>
    <w:basedOn w:val="Normal"/>
    <w:next w:val="Normal"/>
    <w:qFormat/>
    <w:rsid w:val="007C65FC"/>
    <w:pPr>
      <w:keepNext/>
      <w:pBdr>
        <w:top w:val="single" w:sz="4" w:space="1" w:color="auto"/>
      </w:pBdr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7C65FC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7C65FC"/>
    <w:pPr>
      <w:keepNext/>
      <w:spacing w:before="0" w:after="0"/>
      <w:outlineLvl w:val="2"/>
    </w:pPr>
    <w:rPr>
      <w:rFonts w:ascii="Times New Roman" w:hAnsi="Times New Roman"/>
      <w:b/>
      <w:snapToGrid w:val="0"/>
      <w:sz w:val="20"/>
      <w:lang w:val="en-US"/>
    </w:rPr>
  </w:style>
  <w:style w:type="paragraph" w:styleId="Heading4">
    <w:name w:val="heading 4"/>
    <w:basedOn w:val="Normal"/>
    <w:next w:val="Normal"/>
    <w:qFormat/>
    <w:rsid w:val="007C65FC"/>
    <w:pPr>
      <w:keepNext/>
      <w:spacing w:before="0" w:after="0"/>
      <w:outlineLvl w:val="3"/>
    </w:pPr>
    <w:rPr>
      <w:rFonts w:ascii="Verdana" w:hAnsi="Verdana"/>
      <w:b/>
      <w:snapToGrid w:val="0"/>
      <w:sz w:val="16"/>
      <w:lang w:val="en-US"/>
    </w:rPr>
  </w:style>
  <w:style w:type="paragraph" w:styleId="Heading5">
    <w:name w:val="heading 5"/>
    <w:basedOn w:val="Normal"/>
    <w:next w:val="Normal"/>
    <w:qFormat/>
    <w:rsid w:val="007C65FC"/>
    <w:pPr>
      <w:keepNext/>
      <w:tabs>
        <w:tab w:val="left" w:pos="2898"/>
        <w:tab w:val="left" w:pos="8838"/>
      </w:tabs>
      <w:spacing w:after="120"/>
      <w:outlineLvl w:val="4"/>
    </w:pPr>
    <w:rPr>
      <w:rFonts w:cs="Arial"/>
      <w:b/>
      <w:color w:val="00008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rsid w:val="007C65FC"/>
    <w:rPr>
      <w:color w:val="800080"/>
      <w:u w:val="single"/>
    </w:rPr>
  </w:style>
  <w:style w:type="character" w:styleId="Hyperlink">
    <w:name w:val="Hyperlink"/>
    <w:rsid w:val="007C65FC"/>
    <w:rPr>
      <w:color w:val="0000FF"/>
      <w:u w:val="single"/>
    </w:rPr>
  </w:style>
  <w:style w:type="character" w:customStyle="1" w:styleId="sblisttext">
    <w:name w:val="sblisttext"/>
    <w:basedOn w:val="DefaultParagraphFont"/>
    <w:rsid w:val="007C65FC"/>
  </w:style>
  <w:style w:type="character" w:customStyle="1" w:styleId="NoSpacingChar">
    <w:name w:val="No Spacing Char"/>
    <w:link w:val="NoSpacing"/>
    <w:rsid w:val="007C65FC"/>
    <w:rPr>
      <w:rFonts w:ascii="Calibri" w:hAnsi="Calibri"/>
      <w:sz w:val="22"/>
      <w:szCs w:val="22"/>
      <w:lang w:val="en-US" w:eastAsia="en-US" w:bidi="ar-SA"/>
    </w:rPr>
  </w:style>
  <w:style w:type="character" w:customStyle="1" w:styleId="BalloonTextChar">
    <w:name w:val="Balloon Text Char"/>
    <w:link w:val="BalloonText"/>
    <w:rsid w:val="007C65FC"/>
    <w:rPr>
      <w:rFonts w:ascii="Tahoma" w:hAnsi="Tahoma" w:cs="Tahoma"/>
      <w:sz w:val="16"/>
      <w:szCs w:val="16"/>
      <w:lang w:val="en-GB"/>
    </w:rPr>
  </w:style>
  <w:style w:type="character" w:customStyle="1" w:styleId="apple-style-span">
    <w:name w:val="apple-style-span"/>
    <w:basedOn w:val="DefaultParagraphFont"/>
    <w:rsid w:val="007C65FC"/>
  </w:style>
  <w:style w:type="character" w:customStyle="1" w:styleId="small1">
    <w:name w:val="small1"/>
    <w:rsid w:val="007C65FC"/>
    <w:rPr>
      <w:rFonts w:ascii="Verdana" w:hAnsi="Verdana" w:hint="default"/>
      <w:i w:val="0"/>
      <w:iCs w:val="0"/>
      <w:sz w:val="16"/>
      <w:szCs w:val="16"/>
    </w:rPr>
  </w:style>
  <w:style w:type="character" w:customStyle="1" w:styleId="apple-converted-space">
    <w:name w:val="apple-converted-space"/>
    <w:basedOn w:val="DefaultParagraphFont"/>
    <w:rsid w:val="007C65FC"/>
  </w:style>
  <w:style w:type="character" w:customStyle="1" w:styleId="HeaderChar">
    <w:name w:val="Header Char"/>
    <w:link w:val="Header"/>
    <w:rsid w:val="007C65FC"/>
    <w:rPr>
      <w:rFonts w:ascii="Arial" w:hAnsi="Arial"/>
      <w:sz w:val="18"/>
      <w:lang w:val="en-GB"/>
    </w:rPr>
  </w:style>
  <w:style w:type="paragraph" w:styleId="BalloonText">
    <w:name w:val="Balloon Text"/>
    <w:basedOn w:val="Normal"/>
    <w:link w:val="BalloonTextChar"/>
    <w:rsid w:val="007C65FC"/>
    <w:pPr>
      <w:spacing w:before="0" w:after="0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7C65FC"/>
    <w:pPr>
      <w:widowControl w:val="0"/>
      <w:spacing w:before="0" w:after="0"/>
      <w:jc w:val="both"/>
    </w:pPr>
    <w:rPr>
      <w:rFonts w:ascii="Times New Roman" w:hAnsi="Times New Roman"/>
      <w:b/>
      <w:sz w:val="24"/>
      <w:lang w:val="en-US"/>
    </w:rPr>
  </w:style>
  <w:style w:type="paragraph" w:styleId="BodyText3">
    <w:name w:val="Body Text 3"/>
    <w:basedOn w:val="Normal"/>
    <w:rsid w:val="007C65FC"/>
    <w:pPr>
      <w:spacing w:before="0" w:after="0"/>
      <w:jc w:val="both"/>
    </w:pPr>
    <w:rPr>
      <w:rFonts w:ascii="Times New Roman" w:hAnsi="Times New Roman"/>
      <w:b/>
      <w:i/>
      <w:color w:val="0000FF"/>
      <w:sz w:val="26"/>
    </w:rPr>
  </w:style>
  <w:style w:type="paragraph" w:styleId="Footer">
    <w:name w:val="footer"/>
    <w:basedOn w:val="Normal"/>
    <w:rsid w:val="007C65FC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rsid w:val="007C65FC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7C65FC"/>
    <w:pPr>
      <w:spacing w:before="100" w:beforeAutospacing="1" w:after="100" w:afterAutospacing="1"/>
    </w:pPr>
    <w:rPr>
      <w:rFonts w:ascii="Times New Roman" w:eastAsia="MS Mincho" w:hAnsi="Times New Roman"/>
      <w:sz w:val="24"/>
      <w:szCs w:val="24"/>
      <w:lang w:val="en-US"/>
    </w:rPr>
  </w:style>
  <w:style w:type="paragraph" w:customStyle="1" w:styleId="Achievement">
    <w:name w:val="Achievement"/>
    <w:basedOn w:val="BodyText"/>
    <w:rsid w:val="007C65FC"/>
    <w:pPr>
      <w:widowControl/>
      <w:spacing w:after="60" w:line="220" w:lineRule="atLeast"/>
      <w:ind w:left="245" w:hanging="245"/>
      <w:jc w:val="left"/>
    </w:pPr>
    <w:rPr>
      <w:b w:val="0"/>
      <w:sz w:val="20"/>
    </w:rPr>
  </w:style>
  <w:style w:type="paragraph" w:customStyle="1" w:styleId="Objective">
    <w:name w:val="Objective"/>
    <w:basedOn w:val="Normal"/>
    <w:next w:val="BodyText"/>
    <w:rsid w:val="007C65FC"/>
    <w:pPr>
      <w:spacing w:before="220" w:after="220" w:line="220" w:lineRule="atLeast"/>
    </w:pPr>
    <w:rPr>
      <w:rFonts w:ascii="Times New Roman" w:hAnsi="Times New Roman"/>
      <w:sz w:val="20"/>
      <w:lang w:val="en-US"/>
    </w:rPr>
  </w:style>
  <w:style w:type="paragraph" w:customStyle="1" w:styleId="JobTitle">
    <w:name w:val="Job Title"/>
    <w:next w:val="Achievement"/>
    <w:rsid w:val="007C65FC"/>
    <w:pPr>
      <w:spacing w:after="40" w:line="220" w:lineRule="atLeast"/>
    </w:pPr>
    <w:rPr>
      <w:rFonts w:ascii="Arial" w:hAnsi="Arial"/>
      <w:b/>
      <w:spacing w:val="-10"/>
    </w:rPr>
  </w:style>
  <w:style w:type="paragraph" w:customStyle="1" w:styleId="temptext2">
    <w:name w:val="temptext2"/>
    <w:basedOn w:val="Normal"/>
    <w:rsid w:val="007C65FC"/>
    <w:pPr>
      <w:keepNext/>
      <w:keepLines/>
      <w:tabs>
        <w:tab w:val="left" w:pos="3240"/>
        <w:tab w:val="left" w:pos="3600"/>
      </w:tabs>
      <w:spacing w:before="0" w:after="0"/>
      <w:ind w:left="3600" w:hanging="3600"/>
      <w:jc w:val="both"/>
    </w:pPr>
    <w:rPr>
      <w:rFonts w:ascii="Helv" w:hAnsi="Helv"/>
      <w:sz w:val="20"/>
      <w:lang w:val="en-US"/>
    </w:rPr>
  </w:style>
  <w:style w:type="paragraph" w:customStyle="1" w:styleId="CharCharCharCharCharCharCharCharCharCharCharCharCharCharChar1CharCharCharCharCharChar">
    <w:name w:val="Char Char Char Char Char Char Char Char Char Char Char Char Char Char Char1 Char Char Char Char Char Char"/>
    <w:basedOn w:val="Normal"/>
    <w:rsid w:val="007C65FC"/>
    <w:pPr>
      <w:spacing w:before="0" w:after="160" w:line="240" w:lineRule="exact"/>
    </w:pPr>
    <w:rPr>
      <w:rFonts w:ascii="Verdana" w:hAnsi="Verdana"/>
      <w:sz w:val="20"/>
      <w:lang w:val="en-US"/>
    </w:rPr>
  </w:style>
  <w:style w:type="paragraph" w:customStyle="1" w:styleId="CharCharCharCharCharCharCharCharCharCharCharCharCharCharChar1CharCharCharCharCharCharChar1CharChar">
    <w:name w:val="Char Char Char Char Char Char Char Char Char Char Char Char Char Char Char1 Char Char Char Char Char Char Char1 Char Char"/>
    <w:basedOn w:val="Normal"/>
    <w:rsid w:val="007C65FC"/>
    <w:pPr>
      <w:spacing w:before="0" w:after="160" w:line="240" w:lineRule="exact"/>
    </w:pPr>
    <w:rPr>
      <w:rFonts w:ascii="Verdana" w:hAnsi="Verdana"/>
      <w:sz w:val="20"/>
      <w:lang w:val="en-US"/>
    </w:rPr>
  </w:style>
  <w:style w:type="paragraph" w:customStyle="1" w:styleId="CharCharCharCharCharCharCharCharCharCharCharCharCharCharChar1CharCharCharCharCharCharChar">
    <w:name w:val="Char Char Char Char Char Char Char Char Char Char Char Char Char Char Char1 Char Char Char Char Char Char Char"/>
    <w:basedOn w:val="Normal"/>
    <w:rsid w:val="007C65FC"/>
    <w:pPr>
      <w:spacing w:before="0" w:after="160" w:line="240" w:lineRule="exact"/>
    </w:pPr>
    <w:rPr>
      <w:rFonts w:ascii="Verdana" w:hAnsi="Verdana"/>
      <w:sz w:val="20"/>
      <w:lang w:val="en-US"/>
    </w:rPr>
  </w:style>
  <w:style w:type="paragraph" w:styleId="NoSpacing">
    <w:name w:val="No Spacing"/>
    <w:link w:val="NoSpacingChar"/>
    <w:qFormat/>
    <w:rsid w:val="007C65FC"/>
    <w:rPr>
      <w:rFonts w:ascii="Calibri" w:hAnsi="Calibri"/>
      <w:sz w:val="22"/>
      <w:szCs w:val="22"/>
    </w:rPr>
  </w:style>
  <w:style w:type="paragraph" w:customStyle="1" w:styleId="Level3">
    <w:name w:val="Level 3"/>
    <w:rsid w:val="007C65FC"/>
    <w:pPr>
      <w:widowControl w:val="0"/>
      <w:autoSpaceDE w:val="0"/>
      <w:autoSpaceDN w:val="0"/>
      <w:adjustRightInd w:val="0"/>
      <w:ind w:left="2160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qFormat/>
    <w:rsid w:val="007C65FC"/>
    <w:pPr>
      <w:spacing w:before="0" w:after="0"/>
      <w:ind w:left="720"/>
    </w:pPr>
    <w:rPr>
      <w:rFonts w:ascii="Times New Roman" w:hAnsi="Times New Roman"/>
      <w:sz w:val="24"/>
      <w:szCs w:val="24"/>
      <w:lang w:val="en-US"/>
    </w:rPr>
  </w:style>
  <w:style w:type="paragraph" w:customStyle="1" w:styleId="TableContents">
    <w:name w:val="Table Contents"/>
    <w:basedOn w:val="BodyText"/>
    <w:rsid w:val="007C65FC"/>
    <w:pPr>
      <w:suppressAutoHyphens/>
      <w:jc w:val="left"/>
    </w:pPr>
    <w:rPr>
      <w:rFonts w:eastAsia="Calibri"/>
      <w:b w:val="0"/>
      <w:szCs w:val="24"/>
    </w:rPr>
  </w:style>
  <w:style w:type="paragraph" w:customStyle="1" w:styleId="NormalArial">
    <w:name w:val="Normal + Arial"/>
    <w:rsid w:val="007C65FC"/>
    <w:pPr>
      <w:spacing w:after="200" w:line="276" w:lineRule="auto"/>
    </w:pPr>
    <w:rPr>
      <w:rFonts w:ascii="Calibri" w:eastAsia="Calibri" w:hAnsi="Calibri"/>
      <w:sz w:val="22"/>
      <w:szCs w:val="22"/>
      <w:lang w:val="en-IN"/>
    </w:rPr>
  </w:style>
  <w:style w:type="character" w:styleId="Emphasis">
    <w:name w:val="Emphasis"/>
    <w:basedOn w:val="DefaultParagraphFont"/>
    <w:uiPriority w:val="20"/>
    <w:qFormat/>
    <w:rsid w:val="00532DA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1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85CB34-D91B-454C-ACDE-0B24447A7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3</Pages>
  <Words>539</Words>
  <Characters>3076</Characters>
  <Application>Microsoft Office Word</Application>
  <DocSecurity>0</DocSecurity>
  <PresentationFormat/>
  <Lines>25</Lines>
  <Paragraphs>7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200011</dc:subject>
  <dc:creator>Pavithra Vaikunth</dc:creator>
  <cp:lastModifiedBy>Pradeep</cp:lastModifiedBy>
  <cp:revision>48</cp:revision>
  <cp:lastPrinted>2009-05-14T12:04:00Z</cp:lastPrinted>
  <dcterms:created xsi:type="dcterms:W3CDTF">2015-02-09T17:48:00Z</dcterms:created>
  <dcterms:modified xsi:type="dcterms:W3CDTF">2018-04-04T04:16:00Z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KSOProductBuildVer">
    <vt:lpwstr>1033-8.1.0.3016</vt:lpwstr>
  </property>
</Properties>
</file>